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9DD" w:rsidRPr="009E1ABF" w:rsidRDefault="009E1ABF" w:rsidP="00857E5A">
      <w:pPr>
        <w:pStyle w:val="ListParagraph"/>
        <w:numPr>
          <w:ilvl w:val="0"/>
          <w:numId w:val="2"/>
        </w:numPr>
        <w:rPr>
          <w:rFonts w:ascii="Liberation Sans" w:eastAsia="Liberation Sans" w:hAnsi="Liberation Sans" w:cs="Liberation Sans"/>
          <w:b/>
          <w:sz w:val="24"/>
          <w:szCs w:val="24"/>
        </w:rPr>
      </w:pPr>
      <w:r w:rsidRPr="009E1ABF">
        <w:rPr>
          <w:rFonts w:ascii="Liberation Sans" w:eastAsia="Liberation Sans" w:hAnsi="Liberation Sans" w:cs="Liberation Sans"/>
          <w:b/>
          <w:sz w:val="24"/>
          <w:szCs w:val="24"/>
        </w:rPr>
        <w:t>Orphan Datasources</w:t>
      </w:r>
      <w:r w:rsidR="00857E5A" w:rsidRPr="009E1ABF">
        <w:rPr>
          <w:rFonts w:ascii="Liberation Sans" w:eastAsia="Liberation Sans" w:hAnsi="Liberation Sans" w:cs="Liberation Sans"/>
          <w:b/>
          <w:sz w:val="24"/>
          <w:szCs w:val="24"/>
        </w:rPr>
        <w:t xml:space="preserve"> – Data Sources that has no Connected workbook</w:t>
      </w:r>
    </w:p>
    <w:p w:rsidR="007079DD" w:rsidRDefault="007079DD" w:rsidP="00857E5A"/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SELECT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8" w:right="588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ds.id as "Datasource Id", ds.name as "Datasource Name",</w:t>
      </w:r>
    </w:p>
    <w:p w:rsidR="007079DD" w:rsidRDefault="009E1ABF" w:rsidP="00857E5A">
      <w:pPr>
        <w:ind w:left="348" w:right="7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case when ds.data_engine_extracts = 'True' then 'extract' else 'live' end as datasource_type,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ds.created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 as "Created As",</w:t>
      </w:r>
    </w:p>
    <w:p w:rsidR="007079DD" w:rsidRDefault="009E1ABF" w:rsidP="00857E5A">
      <w:pPr>
        <w:ind w:left="102" w:right="4363" w:firstLine="24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case when ds.data_engine_extracts = 'true' then coalesce(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ds.extracts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_refreshed_at,ds.created_at)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102" w:right="487" w:firstLine="24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/*when ds.data_engine_extracts = 'false' then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coalesce(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ds.extracts_refreshed_at,to_timestamp('live','DD-MM-YY hh24:mi:ss')::timestamp without time zone)*/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348" w:right="599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else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ds.extracts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_refreshed_at end as "Extracts Refreshed At",</w:t>
      </w:r>
    </w:p>
    <w:p w:rsidR="007079DD" w:rsidRDefault="009E1ABF" w:rsidP="00857E5A">
      <w:pPr>
        <w:ind w:left="34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/*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ds.extracts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_refreshed_at,*/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8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ds.updated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 as "Updated At",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8" w:right="225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/*ds.data_engine_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extracts,*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/ coalesce(dst.last_access_time,ds.updated_at) as "Last Access Time", p.name as "Project Name",</w:t>
      </w:r>
    </w:p>
    <w:p w:rsidR="007079DD" w:rsidRDefault="009E1ABF" w:rsidP="00857E5A">
      <w:pPr>
        <w:ind w:left="348" w:right="564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s.name as "Site Name",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u.friendly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_name as "Owner Name", nb_connected_workbooks</w:t>
      </w:r>
    </w:p>
    <w:p w:rsidR="007079DD" w:rsidRDefault="009E1ABF" w:rsidP="00857E5A">
      <w:pPr>
        <w:ind w:left="102" w:right="6239" w:firstLine="24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FROM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public.datasources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ds left JOIN (</w:t>
      </w:r>
    </w:p>
    <w:p w:rsidR="007079DD" w:rsidRDefault="009E1ABF" w:rsidP="00857E5A">
      <w:pPr>
        <w:ind w:left="591" w:right="7975" w:hanging="2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SELECT dbname, site_id,</w:t>
      </w:r>
    </w:p>
    <w:p w:rsidR="007079DD" w:rsidRDefault="009E1ABF" w:rsidP="00857E5A">
      <w:pPr>
        <w:ind w:left="59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count(id) as nb_connected_workbooks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public.data_connections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WHERE owner_type = 'Workbook' and dbclass = 'sqlproxy'</w:t>
      </w:r>
    </w:p>
    <w:p w:rsidR="009E1ABF" w:rsidRDefault="009E1ABF" w:rsidP="00857E5A">
      <w:pPr>
        <w:ind w:left="348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311" w:right="60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GROUP BY dbname, site_id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) dc 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ds.repository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_url = dc.dbname AND ds.site_id = dc.site_id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JOIN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public.projects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p ON ds.project_id = p.id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JOIN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public.sites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s ON ds.site_id = s.id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JOIN _users u 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ds.owner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= u.id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left join _datasources_stats dst 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dst.datasource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= ds.id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 w:right="159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WHERE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ds.parent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_workbook_id is null and nb_connected_workbooks is null order by s.name</w:t>
      </w:r>
    </w:p>
    <w:p w:rsidR="007079DD" w:rsidRDefault="007079DD" w:rsidP="00857E5A"/>
    <w:p w:rsidR="007079DD" w:rsidRDefault="007079DD" w:rsidP="00857E5A">
      <w:pPr>
        <w:rPr>
          <w:sz w:val="22"/>
          <w:szCs w:val="22"/>
        </w:rPr>
      </w:pPr>
    </w:p>
    <w:p w:rsidR="007079DD" w:rsidRPr="009E1ABF" w:rsidRDefault="009E1ABF" w:rsidP="00857E5A">
      <w:pPr>
        <w:pStyle w:val="ListParagraph"/>
        <w:numPr>
          <w:ilvl w:val="0"/>
          <w:numId w:val="2"/>
        </w:numPr>
        <w:rPr>
          <w:rFonts w:ascii="Liberation Sans" w:eastAsia="Liberation Sans" w:hAnsi="Liberation Sans" w:cs="Liberation Sans"/>
          <w:b/>
          <w:sz w:val="26"/>
          <w:szCs w:val="28"/>
        </w:rPr>
      </w:pPr>
      <w:r w:rsidRPr="009E1ABF">
        <w:rPr>
          <w:rFonts w:ascii="Liberation Sans" w:eastAsia="Liberation Sans" w:hAnsi="Liberation Sans" w:cs="Liberation Sans"/>
          <w:b/>
          <w:sz w:val="26"/>
          <w:szCs w:val="28"/>
        </w:rPr>
        <w:t xml:space="preserve">Group Information </w:t>
      </w:r>
      <w:r w:rsidR="00857E5A" w:rsidRPr="009E1ABF">
        <w:rPr>
          <w:rFonts w:ascii="Liberation Sans" w:eastAsia="Liberation Sans" w:hAnsi="Liberation Sans" w:cs="Liberation Sans"/>
          <w:b/>
          <w:sz w:val="26"/>
          <w:szCs w:val="28"/>
        </w:rPr>
        <w:t>– Information of all the user with their site roles</w:t>
      </w:r>
    </w:p>
    <w:p w:rsidR="007079DD" w:rsidRPr="009E1ABF" w:rsidRDefault="007079DD" w:rsidP="00857E5A">
      <w:pPr>
        <w:rPr>
          <w:b/>
          <w:sz w:val="24"/>
          <w:szCs w:val="28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SELECT _system_users.name, _system_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users.friendly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_name, _users.licensing_role_id,</w:t>
      </w:r>
    </w:p>
    <w:p w:rsidR="007079DD" w:rsidRDefault="009E1ABF" w:rsidP="00857E5A">
      <w:pPr>
        <w:ind w:left="102" w:right="180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users.licensing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_role_name, users.publisher_tristate, _sites.name as Site, CASE</w:t>
      </w: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WHEN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users.admin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_level = 5 then 'Site Administrator'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WHEN _system_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users.admin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_level = 10 then 'Server Administrator'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WHEN 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users.licensing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_role_name = 'Viewer' and users.publisher_tristate = 2 then 'Viewer</w:t>
      </w: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(can publish)'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WHEN 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users.licensing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_role_name = 'Unlicensed' and users.publisher_tristate = 2 then</w:t>
      </w: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'Unlicensed (can publish)'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 w:right="324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WHEN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users.publisher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_tristate = 1 then 'publisher (Implicit)' WHEN users.publisher_tristate = 2 then 'Publisher'</w:t>
      </w: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else 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users.licensing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_role_name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END as CorrectRoles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_users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_system_users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ON 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users.system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_user_id = _system_users.id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_sites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ON 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users.site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= _sites.id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users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ON _users.id = users.id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ORDER BY _system_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users.friendly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_nam</w:t>
      </w:r>
      <w:r w:rsidR="001D38B9">
        <w:rPr>
          <w:rFonts w:ascii="Liberation Sans" w:eastAsia="Liberation Sans" w:hAnsi="Liberation Sans" w:cs="Liberation Sans"/>
          <w:sz w:val="22"/>
          <w:szCs w:val="22"/>
        </w:rPr>
        <w:t>e</w:t>
      </w:r>
    </w:p>
    <w:p w:rsidR="001D38B9" w:rsidRDefault="001D38B9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Pr="009E1ABF" w:rsidRDefault="009E1ABF" w:rsidP="00857E5A">
      <w:pPr>
        <w:pStyle w:val="ListParagraph"/>
        <w:numPr>
          <w:ilvl w:val="0"/>
          <w:numId w:val="2"/>
        </w:numPr>
        <w:rPr>
          <w:rFonts w:ascii="Liberation Sans" w:eastAsia="Liberation Sans" w:hAnsi="Liberation Sans" w:cs="Liberation Sans"/>
          <w:b/>
          <w:sz w:val="24"/>
          <w:szCs w:val="22"/>
        </w:rPr>
      </w:pPr>
      <w:r w:rsidRPr="009E1ABF">
        <w:rPr>
          <w:rFonts w:ascii="Liberation Sans" w:eastAsia="Liberation Sans" w:hAnsi="Liberation Sans" w:cs="Liberation Sans"/>
          <w:b/>
          <w:sz w:val="24"/>
          <w:szCs w:val="22"/>
        </w:rPr>
        <w:t>User Activity &amp; Workbo</w:t>
      </w:r>
      <w:r w:rsidR="00857E5A" w:rsidRPr="009E1ABF">
        <w:rPr>
          <w:rFonts w:ascii="Liberation Sans" w:eastAsia="Liberation Sans" w:hAnsi="Liberation Sans" w:cs="Liberation Sans"/>
          <w:b/>
          <w:sz w:val="24"/>
          <w:szCs w:val="22"/>
        </w:rPr>
        <w:t>ok</w:t>
      </w:r>
      <w:r w:rsidRPr="009E1ABF">
        <w:rPr>
          <w:rFonts w:ascii="Liberation Sans" w:eastAsia="Liberation Sans" w:hAnsi="Liberation Sans" w:cs="Liberation Sans"/>
          <w:b/>
          <w:sz w:val="24"/>
          <w:szCs w:val="22"/>
        </w:rPr>
        <w:t xml:space="preserve"> activity </w:t>
      </w:r>
      <w:r w:rsidR="00857E5A" w:rsidRPr="009E1ABF">
        <w:rPr>
          <w:rFonts w:ascii="Liberation Sans" w:eastAsia="Liberation Sans" w:hAnsi="Liberation Sans" w:cs="Liberation Sans"/>
          <w:b/>
          <w:sz w:val="24"/>
          <w:szCs w:val="22"/>
        </w:rPr>
        <w:t xml:space="preserve">- How </w:t>
      </w:r>
      <w:r w:rsidR="00C51368">
        <w:rPr>
          <w:rFonts w:ascii="Liberation Sans" w:eastAsia="Liberation Sans" w:hAnsi="Liberation Sans" w:cs="Liberation Sans"/>
          <w:b/>
          <w:sz w:val="24"/>
          <w:szCs w:val="22"/>
        </w:rPr>
        <w:t>many</w:t>
      </w:r>
      <w:r w:rsidR="00857E5A" w:rsidRPr="009E1ABF">
        <w:rPr>
          <w:rFonts w:ascii="Liberation Sans" w:eastAsia="Liberation Sans" w:hAnsi="Liberation Sans" w:cs="Liberation Sans"/>
          <w:b/>
          <w:sz w:val="24"/>
          <w:szCs w:val="22"/>
        </w:rPr>
        <w:t xml:space="preserve"> views per users on </w:t>
      </w:r>
      <w:proofErr w:type="gramStart"/>
      <w:r w:rsidR="00857E5A" w:rsidRPr="009E1ABF">
        <w:rPr>
          <w:rFonts w:ascii="Liberation Sans" w:eastAsia="Liberation Sans" w:hAnsi="Liberation Sans" w:cs="Liberation Sans"/>
          <w:b/>
          <w:sz w:val="24"/>
          <w:szCs w:val="22"/>
        </w:rPr>
        <w:t>particular workbook</w:t>
      </w:r>
      <w:proofErr w:type="gramEnd"/>
    </w:p>
    <w:p w:rsidR="007079DD" w:rsidRDefault="007079DD" w:rsidP="00857E5A"/>
    <w:p w:rsidR="007079DD" w:rsidRDefault="007079DD" w:rsidP="00857E5A">
      <w:bookmarkStart w:id="0" w:name="_GoBack"/>
      <w:bookmarkEnd w:id="0"/>
    </w:p>
    <w:p w:rsidR="007079DD" w:rsidRDefault="009E1ABF" w:rsidP="00857E5A">
      <w:pPr>
        <w:ind w:left="224" w:right="1529" w:hanging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SELECT "historical_events"."id" AS "id", "historical_events"."historical_event_type_id" AS "historical_event_type_id", CAST("historical_events"."worker" AS TEXT) AS "worker", "historical_events"."duration_in_ms" AS "duration_in_ms", "historical_events"."is_failure" AS "is_failure", CAST("historical_events"."details" AS TEXT) AS "details", "historical_events"."created_at" AS "created_at", "historical_events"."hist_actor_user_id" AS "hist_actor_user_id", "historical_events"."hist_target_user_id" AS "hist_target_user_id", "historical_events"."hist_actor_site_id" AS "hist_actor_site_id", "historical_events"."hist_target_site_id" AS "hist_target_site_id", "historical_events"."hist_project_id" AS "hist_project_id", "historical_events"."hist_workbook_id" AS "hist_workbook_id", "historical_events"."hist_view_id" AS "hist_view_id", "historical_events"."hist_datasource_id" AS "hist_datasource_id", "historical_events"."hist_comment_id" AS "hist_comment_id", "historical_events"."hist_tag_id" AS "hist_tag_id", "historical_events"."hist_group_id" AS "hist_group_id", "historical_events"."hist_licensing_role_id" AS "hist_licensing_role_id", "historical_events"."hist_schedule_id" AS "hist_schedule_id", "historical_events"."hist_task_id" AS "hist_task_id", "historical_events"."hist_data_connection_id" AS "hist_data_connection_id", "historical_events"."hist_config_id" AS "hist_config_id", "historical_events"."hist_capability_id" AS "hist_capability_id", "hist_sites"."id" AS "id (hist_sites)",</w:t>
      </w: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"hist_sites"."site_id" AS "site_id",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"hist_sites"."name" AS TEXT) AS "name (hist_sites)",</w:t>
      </w:r>
    </w:p>
    <w:p w:rsidR="009E1ABF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104" w:right="2278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"hist_sites"."url_namespace" AS TEXT) AS "url_namespace", "hist_users_actor"."id" AS "id (hist_users)", "hist_users_actor"."user_id" AS "user_id", CAST("hist_users_actor"."name" AS TEXT) AS "name (hist_users)",</w:t>
      </w:r>
    </w:p>
    <w:p w:rsidR="007079DD" w:rsidRDefault="009E1ABF" w:rsidP="00857E5A">
      <w:pPr>
        <w:ind w:left="104" w:right="88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CAST("hist_users_actor"."domain_name" AS TEXT) AS "domain_name", CAST("hist_users_actor"."email" AS TEXT) AS "email", "hist_users_actor"."system_user_id" AS "system_user_id", "hist_users_actor"."system_admin_level" AS "system_admin_level", "hist_users_actor"."hist_licensing_role_id" AS "hist_licensing_role_id (hist_users)", </w:t>
      </w: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"hist_users_actor"."site_admin_level" AS "site_admin_level", "hist_users_actor"."publisher_tristate" AS "publisher_tristate", "hist_users_actor"."site_role_id" AS "site_role_id",</w:t>
      </w:r>
    </w:p>
    <w:p w:rsidR="007079DD" w:rsidRDefault="009E1ABF" w:rsidP="00857E5A">
      <w:pPr>
        <w:ind w:left="104" w:right="186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"hist_workbooks"."id" AS "id (hist_workbooks)", "hist_workbooks"."workbook_id" AS "workbook_id",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"hist_workbooks"."name" AS TEXT) AS "name (hist_workbooks)",</w:t>
      </w:r>
    </w:p>
    <w:p w:rsidR="007079DD" w:rsidRDefault="009E1ABF" w:rsidP="00857E5A">
      <w:pPr>
        <w:ind w:left="104" w:right="302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"hist_workbooks"."repository_url" AS TEXT) AS "repository_url (hist_workbooks)", "hist_workbooks"."size" AS "size (hist_workbooks)",</w:t>
      </w:r>
    </w:p>
    <w:p w:rsidR="007079DD" w:rsidRDefault="009E1ABF" w:rsidP="00857E5A">
      <w:pPr>
        <w:ind w:left="104" w:right="1449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"hist_workbooks"."revision" AS TEXT) AS "revision (hist_workbooks)", "historical_event_types"."type_id" AS "type_id",</w:t>
      </w:r>
    </w:p>
    <w:p w:rsidR="007079DD" w:rsidRDefault="009E1ABF" w:rsidP="00857E5A">
      <w:pPr>
        <w:ind w:left="104" w:right="544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"historical_event_types"."name" AS TEXT) AS "name (historical_event_types)", CAST("historical_event_types"."action_type" AS TEXT) AS "action_type",</w:t>
      </w:r>
    </w:p>
    <w:p w:rsidR="007079DD" w:rsidRDefault="009E1ABF" w:rsidP="00857E5A">
      <w:pPr>
        <w:ind w:left="104" w:right="449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"_users"."id" AS "id (_users)", "_users"."name" AS "name", "_users"."login_at" AS "login_at", "_users"."friendly_name" AS "friendly_name",</w:t>
      </w:r>
    </w:p>
    <w:p w:rsidR="007079DD" w:rsidRDefault="009E1ABF" w:rsidP="00857E5A">
      <w:pPr>
        <w:ind w:left="104" w:right="321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"_users"."licensing_role_id" AS "licensing_role_id", "_users"."licensing_role_name" AS "licensing_role_name", "_users"."domain_id" AS "domain_id", "_users"."system_user_id" AS "system_user_id (_users)", "_users"."domain_name" AS "domain_name (_users)",</w:t>
      </w:r>
    </w:p>
    <w:p w:rsidR="00C51368" w:rsidRDefault="00C51368" w:rsidP="00857E5A">
      <w:pPr>
        <w:ind w:left="104" w:right="3218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224" w:right="324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"_users"."domain_short_name" AS "domain_short_name", "_users"."site_id" AS "site_id (_users)"</w:t>
      </w: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"public"."historical_events" "historical_events"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 w:right="319" w:firstLine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"public"."hist_sites" "hist_sites" ON ("historical_events"."hist_actor_site_id" = "hist_sites"."id")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102" w:right="2677" w:firstLine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"public"."hist_users" "hist_users_actor" ON ("historical_events"."hist_actor_user_id" = "hist_users_actor"."id")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102" w:right="2875" w:firstLine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"public"."hist_workbooks" "hist_workbooks" ON ("historical_events"."hist_workbook_id" = "hist_workbooks"."id")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102" w:right="1015" w:firstLine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"public"."historical_event_types" "historical_event_types" ON ("historical_events"."historical_event_type_id" = "historical_event_types"."type_id")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"public"."_users" "_users" ON ("hist_users_actor"."user_id" = "_users"."id")</w:t>
      </w:r>
    </w:p>
    <w:p w:rsidR="00857E5A" w:rsidRDefault="00857E5A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</w:p>
    <w:p w:rsidR="00857E5A" w:rsidRDefault="00857E5A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</w:p>
    <w:p w:rsidR="00857E5A" w:rsidRPr="001D38B9" w:rsidRDefault="009E1ABF" w:rsidP="00857E5A">
      <w:pPr>
        <w:pStyle w:val="ListParagraph"/>
        <w:numPr>
          <w:ilvl w:val="0"/>
          <w:numId w:val="2"/>
        </w:numPr>
        <w:ind w:right="2088"/>
        <w:rPr>
          <w:rFonts w:ascii="Liberation Sans" w:eastAsia="Liberation Sans" w:hAnsi="Liberation Sans" w:cs="Liberation Sans"/>
          <w:b/>
          <w:sz w:val="22"/>
          <w:szCs w:val="22"/>
        </w:rPr>
      </w:pPr>
      <w:r w:rsidRPr="001D38B9">
        <w:rPr>
          <w:rFonts w:ascii="Liberation Sans" w:eastAsia="Liberation Sans" w:hAnsi="Liberation Sans" w:cs="Liberation Sans"/>
          <w:b/>
          <w:sz w:val="22"/>
          <w:szCs w:val="22"/>
        </w:rPr>
        <w:t xml:space="preserve">User Subscription </w:t>
      </w:r>
      <w:r w:rsidR="00857E5A" w:rsidRPr="001D38B9">
        <w:rPr>
          <w:rFonts w:ascii="Liberation Sans" w:eastAsia="Liberation Sans" w:hAnsi="Liberation Sans" w:cs="Liberation Sans"/>
          <w:b/>
          <w:sz w:val="22"/>
          <w:szCs w:val="22"/>
        </w:rPr>
        <w:t>– Gives the information about user</w:t>
      </w:r>
      <w:r w:rsidR="001D38B9">
        <w:rPr>
          <w:rFonts w:ascii="Liberation Sans" w:eastAsia="Liberation Sans" w:hAnsi="Liberation Sans" w:cs="Liberation Sans"/>
          <w:b/>
          <w:sz w:val="22"/>
          <w:szCs w:val="22"/>
        </w:rPr>
        <w:t xml:space="preserve"> s</w:t>
      </w:r>
      <w:r w:rsidR="00857E5A" w:rsidRPr="001D38B9">
        <w:rPr>
          <w:rFonts w:ascii="Liberation Sans" w:eastAsia="Liberation Sans" w:hAnsi="Liberation Sans" w:cs="Liberation Sans"/>
          <w:b/>
          <w:sz w:val="22"/>
          <w:szCs w:val="22"/>
        </w:rPr>
        <w:t>ubscription</w:t>
      </w:r>
    </w:p>
    <w:p w:rsidR="00857E5A" w:rsidRDefault="00857E5A" w:rsidP="00857E5A">
      <w:pPr>
        <w:pStyle w:val="ListParagraph"/>
        <w:ind w:left="462" w:right="2088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Pr="00857E5A" w:rsidRDefault="009E1ABF" w:rsidP="00857E5A">
      <w:pPr>
        <w:ind w:left="102" w:right="2088"/>
        <w:rPr>
          <w:rFonts w:ascii="Liberation Sans" w:eastAsia="Liberation Sans" w:hAnsi="Liberation Sans" w:cs="Liberation Sans"/>
          <w:sz w:val="22"/>
          <w:szCs w:val="22"/>
        </w:rPr>
      </w:pPr>
      <w:r w:rsidRPr="00857E5A">
        <w:rPr>
          <w:rFonts w:ascii="Liberation Sans" w:eastAsia="Liberation Sans" w:hAnsi="Liberation Sans" w:cs="Liberation Sans"/>
          <w:sz w:val="22"/>
          <w:szCs w:val="22"/>
        </w:rPr>
        <w:t>SELECT "Subscription Content"."subscription_id" AS</w:t>
      </w:r>
      <w:r w:rsidR="00857E5A" w:rsidRPr="00857E5A"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 w:rsidRPr="00857E5A">
        <w:rPr>
          <w:rFonts w:ascii="Liberation Sans" w:eastAsia="Liberation Sans" w:hAnsi="Liberation Sans" w:cs="Liberation Sans"/>
          <w:sz w:val="22"/>
          <w:szCs w:val="22"/>
        </w:rPr>
        <w:t>"subscription_id",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24" w:right="739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"Subscription Content"."subscription_type" AS TEXT) AS "subscription_type", "Subscription Content"."item_id" AS "item_id",</w:t>
      </w:r>
    </w:p>
    <w:p w:rsidR="007079DD" w:rsidRDefault="009E1ABF" w:rsidP="00857E5A">
      <w:pPr>
        <w:ind w:left="224" w:right="1498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"Subscription Content"."repository_url" AS TEXT) AS "repository_url", "Subscription Content"."name" AS "name",</w:t>
      </w:r>
    </w:p>
    <w:p w:rsidR="007079DD" w:rsidRDefault="009E1ABF" w:rsidP="00857E5A">
      <w:pPr>
        <w:ind w:left="224" w:right="34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"Subscription Content"."workbook_id" AS "workbook_id", "Subscription Content"."created_at" AS "created_at", "Subscription Content"."updated_at" AS "updated_at",</w:t>
      </w: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"Subscription Content"."description" AS TEXT) AS "description",</w:t>
      </w:r>
    </w:p>
    <w:p w:rsidR="007079DD" w:rsidRDefault="009E1ABF" w:rsidP="00857E5A">
      <w:pPr>
        <w:ind w:left="224" w:right="3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"Subscription Content"."customized_view_creator_id" AS "customized_view_creator_id", "Subscription Content"."customized_view_creator_sysname" AS</w:t>
      </w: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"customized_view_creator_sysname",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 w:right="2164" w:firstLine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"Subscription Content"."customized_view_creator_friendly_name" AS "customized_view_creator_friendly_name",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102" w:right="3019" w:firstLine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"Subscription Content"."customized_view_creator_email" AS "customized_view_creator_email",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"Subscription Content"."view_id" AS "view_id",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"Subscription Content"."view_published" AS "view_published",</w:t>
      </w:r>
    </w:p>
    <w:p w:rsidR="001D38B9" w:rsidRDefault="001D38B9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104" w:right="162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"Subscription Content"."view_index" AS "view_index",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"Subscription Content"."view_fields" AS TEXT) AS "view_fields", CAST("Subscription Content"."view_title" AS TEXT) AS "view_title", CAST("Subscription Content"."view_caption" AS TEXT) AS "view_caption", "Subscription Content"."view_sheet_id" AS "view_sheet_id",</w:t>
      </w:r>
    </w:p>
    <w:p w:rsidR="007079DD" w:rsidRDefault="009E1ABF" w:rsidP="00857E5A">
      <w:pPr>
        <w:ind w:left="104" w:right="284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"Subscription Content"."view_state" AS "view_state", "Subscription Content"."view_sheettype" AS "view_sheettype",</w:t>
      </w:r>
    </w:p>
    <w:p w:rsidR="007079DD" w:rsidRDefault="009E1ABF" w:rsidP="00857E5A">
      <w:pPr>
        <w:ind w:left="104" w:right="36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"Subscription Content"."view_first_published_at" AS "view_first_published_at", "Subscription Content"."view_for_cache_updated_at" AS "view_for_cache_updated_at", "Subscription"."id" AS "id (subscriptions)",</w:t>
      </w:r>
    </w:p>
    <w:p w:rsidR="007079DD" w:rsidRDefault="009E1ABF" w:rsidP="00857E5A">
      <w:pPr>
        <w:ind w:left="104" w:right="276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CAST("Subscription"."subject" AS TEXT) AS "subject", "Subscription"."user_id" AS "user_id", "Subscription"."schedule_id" AS "schedule_id", "Subscription"."last_sent" AS "last_sent", "Subscription"."site_id" AS "site_id (Subscription)", "Subscription"."luid" AS "luid (Subscription)", "Subscription"."creator_id" AS "creator_id (Subscription)", "Subscription"."data_condition_type" AS "data_condition_type", "Subscription"."data_condition" AS "data_condition",</w:t>
      </w:r>
    </w:p>
    <w:p w:rsidR="007079DD" w:rsidRDefault="009E1ABF" w:rsidP="00857E5A">
      <w:pPr>
        <w:ind w:left="104" w:right="122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"Subscription"."is_refresh_extract_triggered" AS "is_refresh_extract_triggered", "Subscription"."data_specification" AS "data_specification", "Subscription"."created_at" AS "created_at (Subscription)", "Subscription"."subscription_message_id" AS "subscription_message_id", "Schedule"."id" AS "id (schedules)",</w:t>
      </w:r>
    </w:p>
    <w:p w:rsidR="007079DD" w:rsidRDefault="009E1ABF" w:rsidP="00857E5A">
      <w:pPr>
        <w:ind w:left="104" w:right="415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"Schedule"."name" AS "name (schedules)", "Schedule"."active" AS "active", "Schedule"."priority" AS "priority", "Schedule"."schedule_type" AS "schedule_type",</w:t>
      </w:r>
    </w:p>
    <w:p w:rsidR="007079DD" w:rsidRDefault="009E1ABF" w:rsidP="00857E5A">
      <w:pPr>
        <w:ind w:left="104" w:right="291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"Schedule"."day_of_week_mask" AS "day_of_week_mask", "Schedule"."day_of_month_mask" AS "day_of_month_mask",</w:t>
      </w:r>
    </w:p>
    <w:p w:rsidR="001D38B9" w:rsidRDefault="001D38B9" w:rsidP="00857E5A">
      <w:pPr>
        <w:ind w:left="104" w:right="2912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224" w:right="315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"Schedule"."start_at_minute" AS "start_at_minute", "Schedule"."minute_interval" AS "minute_interval", "Schedule"."end_at_minute" AS "end_at_minute", "Schedule"."end_schedule_at" AS "end_schedule_at", "Schedule"."run_next_at" AS "run_next_at", "Schedule"."created_at" AS "created_at (schedules)", "Schedule"."updated_at" AS "updated_at (schedules)", "Schedule"."hidden" AS "hidden", "Schedule"."serial_collection_id" AS "serial_collection_id", "Schedule"."lock_version" AS "lock_version (schedules)", "Schedule"."scheduled_action" AS "scheduled_action", "Schedule"."luid" AS "luid (Schedule)", "Schedule"."defined_by" AS "defined_by", CAST("Schedule"."timezoneid" AS TEXT) AS "timezoneid",</w:t>
      </w: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"subscriptions_customized_views"."id" AS "id (subscriptions_customized_views)",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"subscriptions_customized_views"."subscription_id" AS "subscription_id</w:t>
      </w:r>
    </w:p>
    <w:p w:rsidR="007079DD" w:rsidRDefault="009E1ABF" w:rsidP="00857E5A">
      <w:pPr>
        <w:ind w:left="224" w:right="787" w:hanging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(subscriptions_customized_views)", "subscriptions_customized_views"."customized_view_id" AS "customized_view_id", "customized_views"."id" AS "id (customized_views)",</w:t>
      </w:r>
    </w:p>
    <w:p w:rsidR="007079DD" w:rsidRDefault="009E1ABF" w:rsidP="00857E5A">
      <w:pPr>
        <w:ind w:left="224" w:right="3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"customized_views"."name" AS "name (customized_views)", CAST("customized_views"."description" AS TEXT) AS "description (customized_views)", "customized_views"."view_id" AS "view_id (customized_views)", "customized_views"."repository_url" AS "repository_url (customized_views)", "customized_views"."created_at" AS "created_at (customized_views)", "customized_views"."updated_at" AS "updated_at (customized_views)", "customized_views"."creator_id" AS "creator_id",</w:t>
      </w:r>
    </w:p>
    <w:p w:rsidR="007079DD" w:rsidRDefault="009E1ABF" w:rsidP="00857E5A">
      <w:pPr>
        <w:ind w:left="224" w:right="286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"customized_views"."public" AS "public", "customized_views"."size" AS "size", "customized_views"."site_id" AS "site_id (customized_views)",</w:t>
      </w: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"customized_views"."repository_data_id" AS "repository_data_id",</w:t>
      </w:r>
    </w:p>
    <w:p w:rsidR="00C51368" w:rsidRDefault="00C51368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104" w:right="357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"customized_views"."repository_thumbnail_data_id" AS "repository_thumbnail_data_id", "customized_views"."url_id" AS "url_id",</w:t>
      </w:r>
    </w:p>
    <w:p w:rsidR="007079DD" w:rsidRDefault="009E1ABF" w:rsidP="00857E5A">
      <w:pPr>
        <w:ind w:left="104" w:right="345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"customized_views"."start_view_id" AS "start_view_id", "customized_views"."luid" AS "luid (customized_views)", "customized_views"."data_id" AS "data_id", "customized_views"."thumbnail_id" AS "thumbnail_id", "workbooks"."id" AS "id (workbooks)", "workbooks"."name" AS "name (workbooks)",</w:t>
      </w:r>
    </w:p>
    <w:p w:rsidR="007079DD" w:rsidRDefault="009E1ABF" w:rsidP="00857E5A">
      <w:pPr>
        <w:ind w:left="104" w:right="1230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"workbooks"."repository_url" AS TEXT) AS "repository_url (workbooks)", CAST("workbooks"."description" AS TEXT) AS "description (workbooks)", "workbooks"."created_at" AS "created_at (workbooks)", "workbooks"."updated_at" AS "updated_at (workbooks)", "workbooks"."owner_id" AS "owner_id",</w:t>
      </w:r>
    </w:p>
    <w:p w:rsidR="007079DD" w:rsidRDefault="009E1ABF" w:rsidP="00857E5A">
      <w:pPr>
        <w:ind w:left="104" w:right="307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"workbooks"."project_id" AS "project_id", "workbooks"."view_count" AS "view_count", "workbooks"."size" AS "size (workbooks)",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"workbooks"."embedded" AS TEXT) AS "embedded", "workbooks"."thumb_user" AS "thumb_user",</w:t>
      </w:r>
    </w:p>
    <w:p w:rsidR="007079DD" w:rsidRDefault="009E1ABF" w:rsidP="00857E5A">
      <w:pPr>
        <w:ind w:left="104" w:right="2607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"workbooks"."refreshable_extracts" AS "refreshable_extracts", "workbooks"."extracts_refreshed_at" AS "extracts_refreshed_at", "workbooks"."lock_version" AS "lock_version", "workbooks"."state" AS "state (workbooks)", "workbooks"."version" AS "version",</w:t>
      </w:r>
    </w:p>
    <w:p w:rsidR="007079DD" w:rsidRDefault="009E1ABF" w:rsidP="00857E5A">
      <w:pPr>
        <w:ind w:left="104" w:right="231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"workbooks"."checksum" AS "checksum", "workbooks"."display_tabs" AS "display_tabs", "workbooks"."data_engine_extracts" AS "data_engine_extracts", "workbooks"."incrementable_extracts" AS "incrementable_extracts", "workbooks"."site_id" AS "site_id (workbooks)", "workbooks"."revision" AS "revision",</w:t>
      </w:r>
    </w:p>
    <w:p w:rsidR="007079DD" w:rsidRDefault="009E1ABF" w:rsidP="00857E5A">
      <w:pPr>
        <w:ind w:left="10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"workbooks"."repository_data_id" AS "repository_data_id (workbooks)",</w:t>
      </w:r>
    </w:p>
    <w:p w:rsidR="001D38B9" w:rsidRDefault="001D38B9" w:rsidP="00857E5A">
      <w:pPr>
        <w:ind w:left="104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104" w:right="168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"workbooks"."repository_extract_data_id" AS "repository_extract_data_id", "workbooks"."first_published_at" AS "first_published_at", "workbooks"."primary_content_url" AS "primary_content_url", "workbooks"."share_description" AS "share_description", "workbooks"."show_toolbar" AS "show_toolbar", "workbooks"."extracts_incremented_at" AS "extracts_incremented_at", "workbooks"."default_view_index" AS "default_view_index", "workbooks"."luid" AS "luid (workbooks)",</w:t>
      </w:r>
    </w:p>
    <w:p w:rsidR="007079DD" w:rsidRDefault="009E1ABF" w:rsidP="00857E5A">
      <w:pPr>
        <w:ind w:left="104" w:right="275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"workbooks"."asset_key_id" AS "asset_key_id (workbooks)", "workbooks"."document_version" AS "document_version", "workbooks"."content_version" AS "content_version", "workbooks"."last_published_at" AS "last_published_at", "workbooks"."data_id" AS "data_id (workbooks)", "workbooks"."reduced_data_id" AS "reduced_data_id", "workbooks"."published_all_sheets" AS "published_all_sheets", "sites"."id" AS "id (sites)",</w:t>
      </w:r>
    </w:p>
    <w:p w:rsidR="007079DD" w:rsidRDefault="009E1ABF" w:rsidP="00857E5A">
      <w:pPr>
        <w:ind w:left="104" w:right="445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"sites"."name" AS "name (sites)", "sites"."url_namespace" AS "url_namespace", "sites"."status" AS "status",</w:t>
      </w:r>
    </w:p>
    <w:p w:rsidR="007079DD" w:rsidRDefault="009E1ABF" w:rsidP="00857E5A">
      <w:pPr>
        <w:ind w:left="104" w:right="308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"sites"."created_at" AS "created_at (sites)", "sites"."updated_at" AS "updated_at (sites)", "sites"."user_quota" AS "user_quota", "sites"."content_admin_mode" AS "content_admin_mode", "sites"."storage_quota" AS "storage_quota", "sites"."metrics_level" AS "metrics_level", "sites"."status_reason" AS "status_reason", "sites"."subscriptions_enabled" AS "subscriptions_enabled",</w:t>
      </w:r>
    </w:p>
    <w:p w:rsidR="007079DD" w:rsidRDefault="009E1ABF" w:rsidP="00857E5A">
      <w:pPr>
        <w:ind w:left="104" w:right="370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"sites"."custom_subscription_footer" AS TEXT) AS "custom_subscription_footer", CAST("sites"."custom_subscription_email" AS TEXT) AS "custom_subscription_email", "sites"."luid" AS "luid (sites)",</w:t>
      </w:r>
    </w:p>
    <w:p w:rsidR="001D38B9" w:rsidRDefault="001D38B9" w:rsidP="00857E5A">
      <w:pPr>
        <w:ind w:left="104" w:right="370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104" w:right="229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"sites"."query_limit" AS "query_limit", "sites"."authoring_disabled" AS "authoring_disabled", "sites"."sheet_image_enabled" AS "sheet_image_enabled", "sites"."refresh_token_setting" AS "refresh_token_setting", "sites"."version_history_enabled" AS "version_history_enabled", "sites"."notification_enabled" AS "notification_enabled", "sites"."content_version_limit" AS "content_version_limit", "sites"."subscribe_others_enabled" AS </w:t>
      </w: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"subscribe_others_enabled", "sites"."lock_version" AS "lock_version (sites)", "sites"."guest_access_enabled" AS "guest_access_enabled", "sites"."support_access_enabled" AS "support_access_enabled", "sites"."cache_warmup_enabled" AS "cache_warmup_enabled", "sites"."cache_warmup_threshold" AS "cache_warmup_threshold", "sites"."data_alerts_enabled" AS "data_alerts_enabled", "sites"."allow_live_query_sync" AS "allow_live_query_sync", "sites"."commenting_enabled" AS "commenting_enabled",</w:t>
      </w:r>
    </w:p>
    <w:p w:rsidR="007079DD" w:rsidRDefault="009E1ABF" w:rsidP="00857E5A">
      <w:pPr>
        <w:ind w:left="104" w:right="11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"sites"."self_service_schedules_enabled" AS "self_service_schedules_enabled", "sites"."tier_interactor_capacity" AS "tier_interactor_capacity", "sites"."tier_basic_user_capacity" AS "tier_basic_user_capacity", "sites"."tier_author_capacity" AS "tier_author_capacity", "sites"."viz_in_tooltip_enabled" AS "viz_in_tooltip_enabled",</w:t>
      </w:r>
    </w:p>
    <w:p w:rsidR="007079DD" w:rsidRDefault="009E1ABF" w:rsidP="00857E5A">
      <w:pPr>
        <w:ind w:left="104" w:right="45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"users"."id" AS "id", "users"."login_at" AS "login_at", "users"."nonce" AS "nonce", "users"."row_limit" AS "row_limit", "users"."storage_limit" AS "storage_limit", "users"."created_at" AS "created_at (users)",</w:t>
      </w:r>
    </w:p>
    <w:p w:rsidR="007079DD" w:rsidRDefault="009E1ABF" w:rsidP="00857E5A">
      <w:pPr>
        <w:ind w:left="104" w:right="158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"users"."extracts_required" AS "extracts_required", "users"."updated_at" AS "updated_at (users)", "users"."raw_data_suppressor_tristate" AS "raw_data_suppressor_tristate",</w:t>
      </w:r>
    </w:p>
    <w:p w:rsidR="001D38B9" w:rsidRDefault="001D38B9" w:rsidP="00857E5A">
      <w:pPr>
        <w:ind w:left="104" w:right="1580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224" w:right="343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"users"."site_id" AS "site_id", "users"."system_user_id" AS "system_user_id", "users"."system_admin_auto" AS "system_admin_auto", "users"."luid" AS "luid",</w:t>
      </w:r>
    </w:p>
    <w:p w:rsidR="007079DD" w:rsidRDefault="009E1ABF" w:rsidP="00857E5A">
      <w:pPr>
        <w:ind w:left="224" w:right="418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"users"."lock_version" AS "lock_version (users)", "users"."site_role_id" AS "site_role_id", "_users"."id" AS "id (_users)",</w:t>
      </w:r>
    </w:p>
    <w:p w:rsidR="007079DD" w:rsidRDefault="009E1ABF" w:rsidP="00857E5A">
      <w:pPr>
        <w:ind w:left="224" w:right="3107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"_users"."name" AS "name (_users)", "_users"."login_at" AS "login_at (_users)", "_users"."friendly_name" AS "friendly_name (_users)", "_users"."licensing_role_id" AS "licensing_role_id (_users)", "_users"."licensing_role_name" AS "licensing_role_name", "_users"."domain_id" AS "domain_id (_users)", "_users"."system_user_id" AS "system_user_id (_users)", "_users"."domain_name" AS "domain_name", "_users"."domain_short_name" AS "domain_short_name", "_users"."site_id" AS "site_id (_users)",</w:t>
      </w:r>
    </w:p>
    <w:p w:rsidR="007079DD" w:rsidRDefault="009E1ABF" w:rsidP="00857E5A">
      <w:pPr>
        <w:ind w:left="224" w:right="354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"_sites"."id" AS "id (_sites)", "_sites"."name" AS "name (_sites)", "_sites"."url_namespace" AS "url_namespace (_sites)", "_sites"."status" AS "status (_sites)"</w:t>
      </w:r>
    </w:p>
    <w:p w:rsidR="007079DD" w:rsidRDefault="009E1ABF" w:rsidP="00857E5A">
      <w:pPr>
        <w:ind w:left="224" w:right="8066" w:hanging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FROM </w:t>
      </w:r>
      <w:r w:rsidR="001D38B9">
        <w:rPr>
          <w:rFonts w:ascii="Liberation Sans" w:eastAsia="Liberation Sans" w:hAnsi="Liberation Sans" w:cs="Liberation Sans"/>
          <w:sz w:val="22"/>
          <w:szCs w:val="22"/>
        </w:rPr>
        <w:t>(SELECT</w:t>
      </w:r>
    </w:p>
    <w:p w:rsidR="007079DD" w:rsidRDefault="009E1ABF" w:rsidP="00857E5A">
      <w:pPr>
        <w:ind w:left="469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scv.subscription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      AS subscription_id 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69" w:right="415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'Customized View'         AS subscription_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type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cv.id                     AS item_id ,</w:t>
      </w:r>
    </w:p>
    <w:p w:rsidR="007079DD" w:rsidRDefault="009E1ABF" w:rsidP="00857E5A">
      <w:pPr>
        <w:ind w:left="469" w:right="475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v.repository_url          AS repository_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url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cv.name ,</w:t>
      </w:r>
    </w:p>
    <w:p w:rsidR="007079DD" w:rsidRDefault="009E1ABF" w:rsidP="00857E5A">
      <w:pPr>
        <w:ind w:left="469" w:right="52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v.id                      AS workbook_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cv.created_at ,</w:t>
      </w:r>
    </w:p>
    <w:p w:rsidR="001D38B9" w:rsidRDefault="001D38B9" w:rsidP="00857E5A">
      <w:pPr>
        <w:ind w:left="469" w:right="5276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cv.updated_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at ,</w:t>
      </w:r>
      <w:proofErr w:type="gramEnd"/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NULL                      AS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description ,</w:t>
      </w:r>
      <w:proofErr w:type="gramEnd"/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 w:right="192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cv.creator_id             AS customized_view_creator_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su.name                   AS customized_view_creator_sysname , su.friendly_name          AS customized_view_creator_friendly_name , su.email                  AS customized_view_creator_email ,</w:t>
      </w:r>
    </w:p>
    <w:p w:rsidR="007079DD" w:rsidRDefault="007079DD" w:rsidP="00857E5A"/>
    <w:p w:rsidR="007079DD" w:rsidRDefault="007079DD" w:rsidP="00857E5A">
      <w:pPr>
        <w:rPr>
          <w:sz w:val="22"/>
          <w:szCs w:val="22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View fields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v.id   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 w:right="466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v.published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published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v.index                   AS view_index , v.fields                  AS view_fields ,</w:t>
      </w:r>
    </w:p>
    <w:p w:rsidR="007079DD" w:rsidRDefault="009E1ABF" w:rsidP="00857E5A">
      <w:pPr>
        <w:ind w:left="349" w:right="464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v.title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title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v.caption                 AS view_caption , v.sheet_id                AS view_sheet_id , v.state                   AS view_state , v.sheettype               AS view_sheettype ,</w:t>
      </w:r>
    </w:p>
    <w:p w:rsidR="007079DD" w:rsidRDefault="009E1ABF" w:rsidP="00857E5A">
      <w:pPr>
        <w:ind w:left="349" w:right="296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v.first_published_at      AS view_first_published_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at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v.for_cache_updated_at    AS view_for_cache_updated_at</w:t>
      </w:r>
    </w:p>
    <w:p w:rsidR="007079DD" w:rsidRDefault="009E1ABF" w:rsidP="00857E5A">
      <w:pPr>
        <w:ind w:left="10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subscriptions_customized_views scv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customized_views cv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59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scv.customized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_view_id = cv.id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views v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59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cv.view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= v.id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users u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59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cv.creator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= u.id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system_users su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59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u.system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_user_id = su.id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4" w:right="806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UNION SELECT</w:t>
      </w:r>
    </w:p>
    <w:p w:rsidR="00C51368" w:rsidRDefault="00C51368" w:rsidP="00857E5A">
      <w:pPr>
        <w:ind w:left="104" w:right="8066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sw.subscription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       AS subscription_id 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 w:right="443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'Workbook'                AS subscription_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type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w.id                      AS item_id , w.repository_url          AS repository_url , w.name ,</w:t>
      </w:r>
    </w:p>
    <w:p w:rsidR="007079DD" w:rsidRDefault="009E1ABF" w:rsidP="00857E5A">
      <w:pPr>
        <w:ind w:left="349" w:right="522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w.id                      AS workbook_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w.created_at ,</w:t>
      </w:r>
    </w:p>
    <w:p w:rsidR="007079DD" w:rsidRDefault="009E1ABF" w:rsidP="00857E5A">
      <w:pPr>
        <w:ind w:left="349" w:right="7230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w.updated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 , w.description ,</w:t>
      </w: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AS customized_view_creator_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 w:right="230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AS customized_view_creator_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sysname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AS customized_view_creator_friendly_name , NULL                      AS customized_view_creator_email ,</w:t>
      </w:r>
    </w:p>
    <w:p w:rsidR="007079DD" w:rsidRDefault="007079DD" w:rsidP="00857E5A"/>
    <w:p w:rsidR="007079DD" w:rsidRDefault="007079DD" w:rsidP="00857E5A">
      <w:pPr>
        <w:rPr>
          <w:sz w:val="22"/>
          <w:szCs w:val="22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View fields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 w:right="478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published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AS view_index , NULL                      AS view_fields , NULL                      AS view_title ,</w:t>
      </w:r>
    </w:p>
    <w:p w:rsidR="007079DD" w:rsidRDefault="009E1ABF" w:rsidP="00857E5A">
      <w:pPr>
        <w:ind w:left="349" w:right="477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caption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AS view_sheet_id , NULL                      AS view_state , NULL                      AS view_sheettype ,</w:t>
      </w:r>
    </w:p>
    <w:p w:rsidR="007079DD" w:rsidRDefault="009E1ABF" w:rsidP="00857E5A">
      <w:pPr>
        <w:ind w:left="349" w:right="366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AS view_first_published_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at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AS view_for_cache_updated_at</w:t>
      </w:r>
    </w:p>
    <w:p w:rsidR="007079DD" w:rsidRDefault="009E1ABF" w:rsidP="00857E5A">
      <w:pPr>
        <w:ind w:left="10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subscriptions_workbooks sw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workbooks w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554" w:right="45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sw.repository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_url = w.repository_url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UNION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Generic fields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sv.subscription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       AS subscription_id 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 w:right="47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'View'                    AS subscription_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type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v.id                      AS item_id , v.repository_url          AS repository_url , v.name ,</w:t>
      </w:r>
    </w:p>
    <w:p w:rsidR="007079DD" w:rsidRDefault="009E1ABF" w:rsidP="00857E5A">
      <w:pPr>
        <w:ind w:left="349" w:right="476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v.workbook_id             AS workbook_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v.created_at ,</w:t>
      </w:r>
    </w:p>
    <w:p w:rsidR="007079DD" w:rsidRDefault="009E1ABF" w:rsidP="00857E5A">
      <w:pPr>
        <w:ind w:left="349" w:right="727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v.updated_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at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v.description ,</w:t>
      </w: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AS customized_view_creator_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 w:right="230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AS customized_view_creator_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sysname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AS customized_view_creator_friendly_name , NULL                      AS customized_view_creator_email ,</w:t>
      </w:r>
    </w:p>
    <w:p w:rsidR="007079DD" w:rsidRDefault="007079DD" w:rsidP="00857E5A"/>
    <w:p w:rsidR="007079DD" w:rsidRDefault="007079DD" w:rsidP="00857E5A">
      <w:pPr>
        <w:rPr>
          <w:sz w:val="22"/>
          <w:szCs w:val="22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View fields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v.id   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 w:right="466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v.published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published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v.index                   AS view_index , v.fields                  AS view_fields ,</w:t>
      </w:r>
    </w:p>
    <w:p w:rsidR="007079DD" w:rsidRDefault="009E1ABF" w:rsidP="00857E5A">
      <w:pPr>
        <w:ind w:left="349" w:right="464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v.title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title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v.caption                 AS view_caption , v.sheet_id                AS view_sheet_id , v.state                   AS view_state , v.sheettype               AS view_sheettype ,</w:t>
      </w:r>
    </w:p>
    <w:p w:rsidR="007079DD" w:rsidRDefault="009E1ABF" w:rsidP="00857E5A">
      <w:pPr>
        <w:ind w:left="349" w:right="296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v.first_published_at      AS view_first_published_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at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v.for_cache_updated_at    AS view_for_cache_updated_at</w:t>
      </w:r>
    </w:p>
    <w:p w:rsidR="007079DD" w:rsidRDefault="009E1ABF" w:rsidP="00857E5A">
      <w:pPr>
        <w:ind w:left="10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subscriptions_views sv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views v</w:t>
      </w:r>
    </w:p>
    <w:p w:rsidR="001D38B9" w:rsidRDefault="001D38B9" w:rsidP="00857E5A">
      <w:pPr>
        <w:ind w:left="349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71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sv.repository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_url = v.repository_url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) "Subscription Content"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"public"."subscriptions" "Subscription" ON ("Subscription</w:t>
      </w: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Content"."subscription_id" = "Subscription"."id")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 w:right="1324" w:firstLine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"public"."schedules" "Schedule" ON ("Subscription"."schedule_id" = "Schedule"."id")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102" w:right="78" w:firstLine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"public"."subscriptions_customized_views" "subscriptions_customized_views" ON ("Subscription"."id" = "subscriptions_customized_views"."id")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102" w:right="1044" w:firstLine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"public"."customized_views" "customized_views" ON ("subscriptions_customized_views"."customized_view_id" = "customized_views"."id")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102" w:right="238" w:firstLine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"public"."workbooks" "workbooks" ON ("Subscription Content"."workbook_id" = "workbooks"."id")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224" w:right="139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"public"."sites" "sites" ON ("workbooks"."site_id" = "sites"."id") RIGHT JOIN "public"."users" "users" ON ("Subscription"."user_id" = "users"."id") LEFT JOIN "public"."_users" "_users" ON ("users"."id" = "_users"."id")</w:t>
      </w: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"public"."_sites" "_sites" ON ("users"."site_id" = "_sites"."id")</w:t>
      </w:r>
    </w:p>
    <w:p w:rsidR="007079DD" w:rsidRDefault="007079DD" w:rsidP="00857E5A"/>
    <w:p w:rsidR="007079DD" w:rsidRDefault="007079DD" w:rsidP="00857E5A">
      <w:pPr>
        <w:rPr>
          <w:sz w:val="22"/>
          <w:szCs w:val="22"/>
        </w:rPr>
      </w:pPr>
    </w:p>
    <w:p w:rsidR="001D38B9" w:rsidRPr="001D38B9" w:rsidRDefault="009E1ABF" w:rsidP="001D38B9">
      <w:pPr>
        <w:pStyle w:val="ListParagraph"/>
        <w:numPr>
          <w:ilvl w:val="0"/>
          <w:numId w:val="2"/>
        </w:numPr>
        <w:ind w:right="4454"/>
        <w:rPr>
          <w:rFonts w:ascii="Liberation Sans" w:eastAsia="Liberation Sans" w:hAnsi="Liberation Sans" w:cs="Liberation Sans"/>
          <w:b/>
          <w:sz w:val="22"/>
          <w:szCs w:val="22"/>
        </w:rPr>
      </w:pPr>
      <w:r w:rsidRPr="001D38B9">
        <w:rPr>
          <w:rFonts w:ascii="Liberation Sans" w:eastAsia="Liberation Sans" w:hAnsi="Liberation Sans" w:cs="Liberation Sans"/>
          <w:b/>
          <w:sz w:val="22"/>
          <w:szCs w:val="22"/>
        </w:rPr>
        <w:lastRenderedPageBreak/>
        <w:t xml:space="preserve"> Workbook with zero views </w:t>
      </w:r>
      <w:r w:rsidR="001D38B9" w:rsidRPr="001D38B9">
        <w:rPr>
          <w:rFonts w:ascii="Liberation Sans" w:eastAsia="Liberation Sans" w:hAnsi="Liberation Sans" w:cs="Liberation Sans"/>
          <w:b/>
          <w:sz w:val="22"/>
          <w:szCs w:val="22"/>
        </w:rPr>
        <w:t>– Workbooks which have zero views on it</w:t>
      </w:r>
    </w:p>
    <w:p w:rsidR="007079DD" w:rsidRDefault="009E1ABF" w:rsidP="001D38B9">
      <w:pPr>
        <w:pStyle w:val="ListParagraph"/>
        <w:ind w:left="462" w:right="4454"/>
        <w:rPr>
          <w:rFonts w:ascii="Liberation Sans" w:eastAsia="Liberation Sans" w:hAnsi="Liberation Sans" w:cs="Liberation Sans"/>
          <w:sz w:val="22"/>
          <w:szCs w:val="22"/>
        </w:rPr>
      </w:pPr>
      <w:r w:rsidRPr="001D38B9">
        <w:rPr>
          <w:rFonts w:ascii="Liberation Sans" w:eastAsia="Liberation Sans" w:hAnsi="Liberation Sans" w:cs="Liberation Sans"/>
          <w:sz w:val="22"/>
          <w:szCs w:val="22"/>
        </w:rPr>
        <w:t>SELECT</w:t>
      </w:r>
      <w:r w:rsidR="001D38B9"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>
        <w:rPr>
          <w:rFonts w:ascii="Liberation Sans" w:eastAsia="Liberation Sans" w:hAnsi="Liberation Sans" w:cs="Liberation Sans"/>
          <w:sz w:val="22"/>
          <w:szCs w:val="22"/>
        </w:rPr>
        <w:t>content.id                                          AS "Id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"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content.name                                        AS "Name", content.repository_url                              AS "Repository URL" , COALESCE(content.view_workbook_repository_url,</w:t>
      </w:r>
    </w:p>
    <w:p w:rsidR="007079DD" w:rsidRDefault="009E1ABF" w:rsidP="00857E5A">
      <w:pPr>
        <w:ind w:left="348" w:right="2385" w:firstLine="244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content.repository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_url)                         AS "Root Repository URL" , content.created_at                                  AS "Created At" , content.updated_at                                  AS "Updated At" , content.first_published_at                          AS "First Published At" , content.owner_id                                    AS "Owner Id" ,</w:t>
      </w:r>
    </w:p>
    <w:p w:rsidR="007079DD" w:rsidRDefault="009E1ABF" w:rsidP="00C51368">
      <w:pPr>
        <w:ind w:left="348" w:right="90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content.type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                   AS "Type", content.site_id                                     AS "Site Id" ,</w:t>
      </w:r>
    </w:p>
    <w:p w:rsidR="00C51368" w:rsidRDefault="00C51368" w:rsidP="00C51368">
      <w:pPr>
        <w:ind w:left="348" w:right="90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288" w:right="3287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s.name                                              AS "Site Name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"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content.project_id                                  AS "Project Id" , p.name                                              AS "Project Name" , content.size                                        AS "Size (bytes)" ,</w:t>
      </w:r>
    </w:p>
    <w:p w:rsidR="007079DD" w:rsidRDefault="009E1ABF" w:rsidP="00857E5A">
      <w:pPr>
        <w:ind w:left="288" w:right="1342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content.refreshable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_extracts                        AS "Refreshable Extracts" , content.incrementable_extracts                      AS "Incrementable Extracts" , content.extracts_refreshed_at                       AS "Extracts Refreshed At" , content.extracts_incremented_at                     AS "Extracts Incremented At" , CASE</w:t>
      </w:r>
    </w:p>
    <w:p w:rsidR="007079DD" w:rsidRDefault="009E1ABF" w:rsidP="00857E5A">
      <w:pPr>
        <w:ind w:left="715" w:right="7096" w:hanging="24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WHEN EXISTS (</w:t>
      </w:r>
    </w:p>
    <w:p w:rsidR="007079DD" w:rsidRDefault="009E1ABF" w:rsidP="00857E5A">
      <w:pPr>
        <w:ind w:left="71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SELECT 1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1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tasks t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959" w:right="2166" w:hanging="2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WHERE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t.type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IN ('RefreshExtractTask','IncrementExtractTask') AND t.obj_id = content.id</w:t>
      </w:r>
    </w:p>
    <w:p w:rsidR="007079DD" w:rsidRDefault="009E1ABF" w:rsidP="00857E5A">
      <w:pPr>
        <w:ind w:left="95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AND t.obj_type =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content.type</w:t>
      </w:r>
      <w:proofErr w:type="gramEnd"/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1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) THEN true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53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ELSE false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88" w:right="91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END                                                 AS "Extracts Scheduled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"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access_stats.last_access_date                       AS "Last Access Date (180 days)" , coalesce(</w:t>
      </w:r>
    </w:p>
    <w:p w:rsidR="007079DD" w:rsidRDefault="009E1ABF" w:rsidP="00857E5A">
      <w:pPr>
        <w:ind w:left="53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access_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stats.access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_count_last_10_days 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88" w:right="2578" w:firstLine="244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0 )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                        AS "Access Count (10 days)" , coalesce(</w:t>
      </w:r>
    </w:p>
    <w:p w:rsidR="007079DD" w:rsidRDefault="009E1ABF" w:rsidP="00857E5A">
      <w:pPr>
        <w:ind w:left="53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access_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stats.access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_count_last_30_days 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4" w:right="2578" w:firstLine="427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0 )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                        AS "Access Count (30 days)" , coalesce(</w:t>
      </w:r>
    </w:p>
    <w:p w:rsidR="007079DD" w:rsidRDefault="009E1ABF" w:rsidP="00857E5A">
      <w:pPr>
        <w:ind w:left="53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access_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stats.access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_count_last_60_days 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88" w:right="2578" w:firstLine="244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0 )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                        AS "Access Count (60 days)" , coalesce(</w:t>
      </w:r>
    </w:p>
    <w:p w:rsidR="00C51368" w:rsidRDefault="00C51368" w:rsidP="00857E5A">
      <w:pPr>
        <w:ind w:left="288" w:right="2578" w:firstLine="244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access_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stats.access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_count_last_90_days 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 w:right="2578" w:firstLine="244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0 )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                        AS "Access Count (90 days)" , coalesce(</w:t>
      </w: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access_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stats.access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_count_last_180_days 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 w:right="2126" w:firstLine="244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0 )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                        AS "Access Count (180 days)" , content.revision                                    AS "Revision" , su_owner.name                                       AS "Owner System Name" , su_owner.friendly_name                              AS "Owner Name" , su_owner.email                                      AS "Owner Email" , lr_owner.name                                       AS "Owner License" ,</w:t>
      </w:r>
    </w:p>
    <w:p w:rsidR="007079DD" w:rsidRDefault="007079DD" w:rsidP="00857E5A"/>
    <w:p w:rsidR="007079DD" w:rsidRDefault="007079DD" w:rsidP="00857E5A">
      <w:pPr>
        <w:rPr>
          <w:sz w:val="22"/>
          <w:szCs w:val="22"/>
        </w:rPr>
      </w:pPr>
    </w:p>
    <w:p w:rsidR="007079DD" w:rsidRDefault="009E1ABF" w:rsidP="00857E5A">
      <w:pPr>
        <w:ind w:left="10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workbook stuff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 w:right="817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workbook_view_count                                 AS "Workbook View Count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"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workbook_display_tabs                               AS "Workbook Display Tabs" , workbook_default_view_index                         AS "Workbook Default View Index" , workbook_show_toolbar                               AS "Workbook Show Toolbar" ,</w:t>
      </w:r>
    </w:p>
    <w:p w:rsidR="007079DD" w:rsidRDefault="007079DD" w:rsidP="00857E5A"/>
    <w:p w:rsidR="007079DD" w:rsidRDefault="007079DD" w:rsidP="00857E5A">
      <w:pPr>
        <w:rPr>
          <w:sz w:val="22"/>
          <w:szCs w:val="22"/>
        </w:rPr>
      </w:pPr>
    </w:p>
    <w:p w:rsidR="007079DD" w:rsidRDefault="009E1ABF" w:rsidP="00857E5A">
      <w:pPr>
        <w:ind w:left="10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datasource stuff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 w:right="31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datasource_db_class                                 AS "Datasource DB Class" , datasource_server_name                              AS "Datasource Server Name" , datasource_server_port                              AS "Datasource Server Port" , datasource_db_name                                  AS "Datasource DB Name" , datasource_table_name                               AS "Datasource Table Name" , datasource_data_engine_extracts                     AS "Datasource Data Engine Extracts" , datasource_connectable                              AS "Datasource Connectable" , datasource_is_hierarchical                          AS "Datasource Is Hierarchical" ,</w:t>
      </w:r>
    </w:p>
    <w:p w:rsidR="007079DD" w:rsidRDefault="007079DD" w:rsidP="00857E5A"/>
    <w:p w:rsidR="007079DD" w:rsidRDefault="007079DD" w:rsidP="00857E5A">
      <w:pPr>
        <w:rPr>
          <w:sz w:val="22"/>
          <w:szCs w:val="22"/>
        </w:rPr>
      </w:pPr>
    </w:p>
    <w:p w:rsidR="007079DD" w:rsidRDefault="009E1ABF" w:rsidP="00857E5A">
      <w:pPr>
        <w:ind w:left="10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view stuff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 w:right="283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view_locked                                         AS "View Locked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"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view_published                                      AS "View Published" ,</w:t>
      </w:r>
    </w:p>
    <w:p w:rsidR="00C51368" w:rsidRDefault="00C51368" w:rsidP="00857E5A">
      <w:pPr>
        <w:ind w:left="108" w:right="2833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348" w:right="59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view_workbook_id                                    AS "View Workbook Id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"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view_workbook_name                                  AS "View Workbook Name" , view_workbook_repository_url                        AS "View Workbook Repository URL" , view_index                                          AS "View Index" ,</w:t>
      </w:r>
    </w:p>
    <w:p w:rsidR="007079DD" w:rsidRDefault="009E1ABF" w:rsidP="00857E5A">
      <w:pPr>
        <w:ind w:left="348" w:right="2797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view_fields                                         AS "View Fields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"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view_title                                          AS "View Title" , view_caption                                        AS "View Caption" , view_sheet_id                                       AS "View Sheet Id" , view_sheettype                                      AS "View Sheettype" ,</w:t>
      </w:r>
    </w:p>
    <w:p w:rsidR="007079DD" w:rsidRDefault="009E1ABF" w:rsidP="00857E5A">
      <w:pPr>
        <w:ind w:left="102" w:right="1341" w:firstLine="24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view_for_cache_update_at                            AS "View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For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Cache Update At" FROM</w:t>
      </w:r>
    </w:p>
    <w:p w:rsidR="007079DD" w:rsidRDefault="009E1ABF" w:rsidP="00857E5A">
      <w:pPr>
        <w:ind w:left="348" w:right="7944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( SELECT</w:t>
      </w:r>
      <w:proofErr w:type="gramEnd"/>
    </w:p>
    <w:p w:rsidR="007079DD" w:rsidRDefault="009E1ABF" w:rsidP="00857E5A">
      <w:pPr>
        <w:ind w:left="591" w:right="6704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name , repository_url , created_at , updated_at , first_published_at , owner_id ,</w:t>
      </w:r>
    </w:p>
    <w:p w:rsidR="007079DD" w:rsidRDefault="009E1ABF" w:rsidP="00857E5A">
      <w:pPr>
        <w:ind w:left="591" w:right="426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'Workbook'                                      AS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type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site_id ,</w:t>
      </w:r>
    </w:p>
    <w:p w:rsidR="007079DD" w:rsidRDefault="009E1ABF" w:rsidP="00857E5A">
      <w:pPr>
        <w:ind w:left="591" w:right="615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project_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size , refreshable_extracts , incrementable_extracts , extracts_refreshed_at ,</w:t>
      </w:r>
    </w:p>
    <w:p w:rsidR="007079DD" w:rsidRDefault="009E1ABF" w:rsidP="00857E5A">
      <w:pPr>
        <w:ind w:left="591" w:right="602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extracts_incremented_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at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revision ,</w:t>
      </w:r>
    </w:p>
    <w:p w:rsidR="00C51368" w:rsidRDefault="00C51368" w:rsidP="00857E5A">
      <w:pPr>
        <w:ind w:left="591" w:right="6020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workbook stuff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 w:right="1437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view_count                                      AS workbook_view_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count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display_tabs                                    AS workbook_display_tabs , default_view_index                              AS workbook_default_view_index , show_toolbar                                    AS workbook_show_toolbar ,</w:t>
      </w:r>
    </w:p>
    <w:p w:rsidR="007079DD" w:rsidRDefault="007079DD" w:rsidP="00857E5A"/>
    <w:p w:rsidR="007079DD" w:rsidRDefault="007079DD" w:rsidP="00857E5A">
      <w:pPr>
        <w:rPr>
          <w:sz w:val="22"/>
          <w:szCs w:val="22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datasource stuff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 w:right="233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datasource_db_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class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                      AS datasource_server_name , NULL                                            AS datasource_server_port , NULL                                            AS datasource_db_name , NULL                                            AS datasource_table_name ,</w:t>
      </w:r>
    </w:p>
    <w:p w:rsidR="007079DD" w:rsidRDefault="009E1ABF" w:rsidP="00857E5A">
      <w:pPr>
        <w:ind w:left="351" w:right="150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datasource_data_engine_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extracts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                      AS datasource_connectable ,</w:t>
      </w: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datasource_is_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hierarchical ,</w:t>
      </w:r>
      <w:proofErr w:type="gramEnd"/>
    </w:p>
    <w:p w:rsidR="007079DD" w:rsidRDefault="007079DD" w:rsidP="00857E5A"/>
    <w:p w:rsidR="007079DD" w:rsidRDefault="007079DD" w:rsidP="00857E5A"/>
    <w:p w:rsidR="007079DD" w:rsidRDefault="007079DD" w:rsidP="00857E5A"/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view stuff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 w:right="1598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NULL AS boolean)                           AS view_locked , CAST(NULL AS boolean)                           AS view_published , CAST(NULL AS integer)                           AS view_workbook_id , CAST(NULL AS varchar(255))                      AS view_workbook_name ,</w:t>
      </w:r>
    </w:p>
    <w:p w:rsidR="007079DD" w:rsidRDefault="009E1ABF" w:rsidP="00857E5A">
      <w:pPr>
        <w:ind w:left="351" w:right="816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NULL AS varchar(255))                      AS view_workbook_repository_url , CAST(NULL AS integer)                           AS view_index ,</w:t>
      </w:r>
    </w:p>
    <w:p w:rsidR="007079DD" w:rsidRDefault="009E1ABF" w:rsidP="00857E5A">
      <w:pPr>
        <w:ind w:left="351" w:right="343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fields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                      AS view_title , NULL                                            AS view_caption , NULL                                            AS view_sheet_id ,</w:t>
      </w: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sheettype ,</w:t>
      </w:r>
      <w:proofErr w:type="gramEnd"/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NULL AS timestamp)                         AS view_for_cache_update_at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1" w:right="681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workbooks w</w:t>
      </w:r>
    </w:p>
    <w:p w:rsidR="00C51368" w:rsidRDefault="00C51368" w:rsidP="00857E5A">
      <w:pPr>
        <w:ind w:left="71" w:right="6818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108" w:right="763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UNION ALL SELECT</w:t>
      </w:r>
    </w:p>
    <w:p w:rsidR="007079DD" w:rsidRDefault="009E1ABF" w:rsidP="00857E5A">
      <w:pPr>
        <w:ind w:left="351" w:right="65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d.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d.name , d.repository_url , d.created_at , d.updated_at , d.first_published_at , d.owner_id ,</w:t>
      </w:r>
    </w:p>
    <w:p w:rsidR="007079DD" w:rsidRDefault="009E1ABF" w:rsidP="00857E5A">
      <w:pPr>
        <w:ind w:left="351" w:right="42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'Datasource'                                    AS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type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d.site_id ,</w:t>
      </w:r>
    </w:p>
    <w:p w:rsidR="007079DD" w:rsidRDefault="009E1ABF" w:rsidP="00857E5A">
      <w:pPr>
        <w:ind w:left="351" w:right="583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d.project_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d.size , d.refreshable_extracts , d.incrementable_extracts , d.extracts_refreshed_at , d.extracts_incremented_at , d.revision ,</w:t>
      </w:r>
    </w:p>
    <w:p w:rsidR="007079DD" w:rsidRDefault="007079DD" w:rsidP="00857E5A"/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workbook-specific columns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 w:right="253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workbook_view_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count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                      AS workbook_display_tabs ,</w:t>
      </w:r>
    </w:p>
    <w:p w:rsidR="007079DD" w:rsidRDefault="009E1ABF" w:rsidP="00857E5A">
      <w:pPr>
        <w:ind w:left="351" w:right="189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workbook_default_view_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index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                      AS workbook_show_toolbar ,</w:t>
      </w: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datasource-specific columns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 w:right="229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d.db_class                                      AS datasource_db_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class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ds.server                                       AS datasource_server_name , ds.port                                         AS datasource_server_port , d.db_name                                       AS datasource_db_name ,</w:t>
      </w:r>
    </w:p>
    <w:p w:rsidR="00C51368" w:rsidRDefault="00C51368" w:rsidP="00857E5A">
      <w:pPr>
        <w:ind w:left="351" w:right="2294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351" w:right="88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d.table_name                                    AS datasource_table_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name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d.data_engine_extracts                          AS datasource_data_engine_extracts , d.connectable                                   AS datasource_connectable , d.is_hierarchical                               AS datasource_is_hierarchical ,</w:t>
      </w:r>
    </w:p>
    <w:p w:rsidR="007079DD" w:rsidRDefault="007079DD" w:rsidP="00857E5A"/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view-specific columns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 w:right="1598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NULL AS boolean)                           AS view_locked , CAST(NULL AS boolean)                           AS view_published , CAST(NULL AS integer)                           AS view_workbook_id , CAST(NULL AS varchar(255))                      AS view_workbook_name ,</w:t>
      </w:r>
    </w:p>
    <w:p w:rsidR="007079DD" w:rsidRDefault="009E1ABF" w:rsidP="00857E5A">
      <w:pPr>
        <w:ind w:left="351" w:right="816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NULL AS varchar(255))                      AS view_workbook_repository_url , CAST(NULL AS integer)                           AS view_index ,</w:t>
      </w:r>
    </w:p>
    <w:p w:rsidR="007079DD" w:rsidRDefault="009E1ABF" w:rsidP="00857E5A">
      <w:pPr>
        <w:ind w:left="351" w:right="343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fields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                      AS view_title , NULL                                            AS view_caption , NULL                                            AS view_sheet_id ,</w:t>
      </w: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sheettype ,</w:t>
      </w:r>
      <w:proofErr w:type="gramEnd"/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NULL AS timestamp)                         AS view_for_cache_update_at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datasources 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_datasources ds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 w:right="6847" w:firstLine="48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ON d.id = ds.id UNION ALL SELECT</w:t>
      </w:r>
    </w:p>
    <w:p w:rsidR="007079DD" w:rsidRDefault="009E1ABF" w:rsidP="00857E5A">
      <w:pPr>
        <w:ind w:left="351" w:right="653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id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v.name , v.repository_url , v.created_at , v.updated_at , v.first_published_at , v.owner_id ,</w:t>
      </w:r>
    </w:p>
    <w:p w:rsidR="00C51368" w:rsidRDefault="00C51368" w:rsidP="00857E5A">
      <w:pPr>
        <w:ind w:left="351" w:right="6534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211" w:right="453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'View'                                          AS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type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v.site_id ,</w:t>
      </w:r>
    </w:p>
    <w:p w:rsidR="007079DD" w:rsidRDefault="009E1ABF" w:rsidP="00857E5A">
      <w:pPr>
        <w:ind w:left="21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view.project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1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NULL                                            AS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size ,</w:t>
      </w:r>
      <w:proofErr w:type="gramEnd"/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11" w:right="241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refreshable_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extracts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                      AS incrementable_extracts , NULL                                            AS extracts_refreshed_at , NULL                                            AS extracts_incremented_at , v.revision ,</w:t>
      </w:r>
    </w:p>
    <w:p w:rsidR="007079DD" w:rsidRDefault="007079DD" w:rsidP="00857E5A"/>
    <w:p w:rsidR="007079DD" w:rsidRDefault="007079DD" w:rsidP="00857E5A">
      <w:pPr>
        <w:rPr>
          <w:sz w:val="22"/>
          <w:szCs w:val="22"/>
        </w:rPr>
      </w:pPr>
    </w:p>
    <w:p w:rsidR="007079DD" w:rsidRDefault="009E1ABF" w:rsidP="00857E5A">
      <w:pPr>
        <w:ind w:left="21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workbook-specific columns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11" w:right="253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workbook_view_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count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                      AS workbook_display_tabs ,</w:t>
      </w:r>
    </w:p>
    <w:p w:rsidR="007079DD" w:rsidRDefault="009E1ABF" w:rsidP="00857E5A">
      <w:pPr>
        <w:ind w:left="211" w:right="189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workbook_default_view_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index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                      AS workbook_show_toolbar ,</w:t>
      </w:r>
    </w:p>
    <w:p w:rsidR="007079DD" w:rsidRDefault="007079DD" w:rsidP="00857E5A"/>
    <w:p w:rsidR="007079DD" w:rsidRDefault="007079DD" w:rsidP="00857E5A">
      <w:pPr>
        <w:rPr>
          <w:sz w:val="22"/>
          <w:szCs w:val="22"/>
        </w:rPr>
      </w:pPr>
    </w:p>
    <w:p w:rsidR="007079DD" w:rsidRDefault="009E1ABF" w:rsidP="00857E5A">
      <w:pPr>
        <w:ind w:left="21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datasource-specific columns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11" w:right="233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datasource_db_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class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                      AS datasource_server_name , NULL                                            AS datasource_server_port , NULL                                            AS datasource_db_name , NULL                                            AS datasource_table_name ,</w:t>
      </w:r>
    </w:p>
    <w:p w:rsidR="007079DD" w:rsidRDefault="009E1ABF" w:rsidP="00857E5A">
      <w:pPr>
        <w:ind w:left="211" w:right="150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datasource_data_engine_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extracts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NULL                                            AS datasource_connectable ,</w:t>
      </w:r>
    </w:p>
    <w:p w:rsidR="007079DD" w:rsidRDefault="009E1ABF" w:rsidP="00857E5A">
      <w:pPr>
        <w:ind w:left="21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NULL                                            AS datasource_is_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hierarchical ,</w:t>
      </w:r>
      <w:proofErr w:type="gramEnd"/>
    </w:p>
    <w:p w:rsidR="007079DD" w:rsidRDefault="007079DD" w:rsidP="00857E5A"/>
    <w:p w:rsidR="007079DD" w:rsidRDefault="007079DD" w:rsidP="00857E5A"/>
    <w:p w:rsidR="007079DD" w:rsidRDefault="007079DD" w:rsidP="00857E5A"/>
    <w:p w:rsidR="007079DD" w:rsidRDefault="009E1ABF" w:rsidP="00857E5A">
      <w:pPr>
        <w:ind w:left="21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view-specific columns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C51368">
      <w:pPr>
        <w:ind w:left="211" w:right="2733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v.locked AS boolean)                       AS view_locked , v.published                                     AS view_published , v.workbook_id                                   AS view_workbook_id,</w:t>
      </w:r>
    </w:p>
    <w:p w:rsidR="00C51368" w:rsidRDefault="00C51368" w:rsidP="00C51368">
      <w:pPr>
        <w:ind w:left="211" w:right="2733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351" w:right="135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w_view.name                                     AS view_workbook_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name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w_view.repository_url                           AS view_workbook_repository_url , v.index                                         AS view_index ,</w:t>
      </w:r>
    </w:p>
    <w:p w:rsidR="007079DD" w:rsidRDefault="009E1ABF" w:rsidP="00857E5A">
      <w:pPr>
        <w:ind w:left="351" w:right="3357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v.fields                     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fields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v.title                                         AS view_title , v.caption                                       AS view_caption , v.sheet_id                                      AS view_sheet_id ,</w:t>
      </w:r>
    </w:p>
    <w:p w:rsidR="007079DD" w:rsidRDefault="009E1ABF" w:rsidP="00857E5A">
      <w:pPr>
        <w:ind w:left="351" w:right="1497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v.sheettype                                     AS view_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sheettype ,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v.for_cache_updated_at                          AS view_for_cache_updated_at</w:t>
      </w:r>
    </w:p>
    <w:p w:rsidR="007079DD" w:rsidRDefault="009E1ABF" w:rsidP="00857E5A">
      <w:pPr>
        <w:ind w:left="10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views v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workbooks w_view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59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v.workbook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= w_view.id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) AS content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users AS u_owner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content.owner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= u_owner.id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licensing_roles lr_owner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ON u_owner.id = lr_owner.id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system_users AS su_owner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ON u_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owner.system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_user_id = su_owner.id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projects AS p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content.project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= p.id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sites AS 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content.site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= s.id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-- Access statistics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51" w:right="7698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( SELECT</w:t>
      </w:r>
      <w:proofErr w:type="gramEnd"/>
    </w:p>
    <w:p w:rsidR="007079DD" w:rsidRDefault="009E1ABF" w:rsidP="00857E5A">
      <w:pPr>
        <w:ind w:left="595" w:right="2780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MAX(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he.created_at)           AS last_access_date , SUM(1)                       AS access_count_last_180_days , SUM</w:t>
      </w:r>
    </w:p>
    <w:p w:rsidR="00C51368" w:rsidRDefault="00C51368" w:rsidP="00857E5A">
      <w:pPr>
        <w:ind w:left="595" w:right="2780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701" w:right="7465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( CASE</w:t>
      </w:r>
      <w:proofErr w:type="gramEnd"/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WHEN age(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he.created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_at) &lt;= INTERVAL '90 days' THEN 1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ELSE 0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 w:right="3282" w:firstLine="246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 xml:space="preserve">)   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AS access_count_last_90_days , SUM</w:t>
      </w:r>
    </w:p>
    <w:p w:rsidR="007079DD" w:rsidRDefault="009E1ABF" w:rsidP="00857E5A">
      <w:pPr>
        <w:ind w:left="701" w:right="7465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( CASE</w:t>
      </w:r>
      <w:proofErr w:type="gramEnd"/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WHEN age(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he.created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_at) &lt;= INTERVAL '60 days' THEN 1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ELSE 0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 xml:space="preserve">)   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AS access_count_last_60_days ,</w:t>
      </w:r>
    </w:p>
    <w:p w:rsidR="007079DD" w:rsidRDefault="007079DD" w:rsidP="00857E5A"/>
    <w:p w:rsidR="007079DD" w:rsidRDefault="007079DD" w:rsidP="00857E5A"/>
    <w:p w:rsidR="007079DD" w:rsidRDefault="007079DD" w:rsidP="00857E5A"/>
    <w:p w:rsidR="007079DD" w:rsidRDefault="009E1ABF" w:rsidP="00857E5A">
      <w:pPr>
        <w:ind w:left="701" w:right="7465" w:hanging="24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SUM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( CASE</w:t>
      </w:r>
      <w:proofErr w:type="gramEnd"/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WHEN age(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he.created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_at) &lt;= INTERVAL '30 days' THEN 1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ELSE 0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 w:right="3282" w:firstLine="246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 xml:space="preserve">)   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AS access_count_last_30_days , SUM</w:t>
      </w:r>
    </w:p>
    <w:p w:rsidR="007079DD" w:rsidRDefault="009E1ABF" w:rsidP="00857E5A">
      <w:pPr>
        <w:ind w:left="701" w:right="7465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( CASE</w:t>
      </w:r>
      <w:proofErr w:type="gramEnd"/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WHEN age(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he.created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_at) &lt;= INTERVAL '10 days' THEN 1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ELSE 0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 w:right="3282" w:firstLine="246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 xml:space="preserve">)   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AS access_count_last_10_days , hd.datasource_id             AS datasource_id , hv.view_id                   AS view_id ,</w:t>
      </w:r>
    </w:p>
    <w:p w:rsidR="00C51368" w:rsidRDefault="00C51368" w:rsidP="00857E5A">
      <w:pPr>
        <w:ind w:left="455" w:right="3282" w:firstLine="246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455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MAX(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CAST(NULL AS int))       AS workbook_id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1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historical_events he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hist_datasources hd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he.hist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_datasource_id = hd.id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hist_views hv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he.hist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_view_id = hv.id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hist_workbooks hw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he.hist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_workbook_id = hw.id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1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WHERE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he.historical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_event_type_id IN (112, 84)   -- Access Datasource, Access View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11" w:right="3432" w:firstLine="2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AND age(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he.created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_at) &lt;= INTERVAL '180 days' GROUP BY</w:t>
      </w:r>
    </w:p>
    <w:p w:rsidR="007079DD" w:rsidRDefault="009E1ABF" w:rsidP="00857E5A">
      <w:pPr>
        <w:ind w:left="455" w:right="6496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hd.datasource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, hv.view_id</w:t>
      </w:r>
    </w:p>
    <w:p w:rsidR="007079DD" w:rsidRDefault="007079DD" w:rsidP="00857E5A"/>
    <w:p w:rsidR="007079DD" w:rsidRDefault="007079DD" w:rsidP="00857E5A">
      <w:pPr>
        <w:rPr>
          <w:sz w:val="22"/>
          <w:szCs w:val="22"/>
        </w:rPr>
      </w:pPr>
    </w:p>
    <w:p w:rsidR="007079DD" w:rsidRDefault="009E1ABF" w:rsidP="00857E5A">
      <w:pPr>
        <w:ind w:left="21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UNION ALL</w:t>
      </w:r>
    </w:p>
    <w:p w:rsidR="007079DD" w:rsidRDefault="007079DD" w:rsidP="00857E5A"/>
    <w:p w:rsidR="007079DD" w:rsidRDefault="007079DD" w:rsidP="00857E5A"/>
    <w:p w:rsidR="007079DD" w:rsidRDefault="007079DD" w:rsidP="00857E5A"/>
    <w:p w:rsidR="007079DD" w:rsidRDefault="009E1ABF" w:rsidP="00857E5A">
      <w:pPr>
        <w:ind w:left="21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SELECT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 w:right="2780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MAX(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he.created_at)           AS last_access_date , SUM(1)                       AS access_count_last_180_days , SUM</w:t>
      </w:r>
    </w:p>
    <w:p w:rsidR="007079DD" w:rsidRDefault="009E1ABF" w:rsidP="00857E5A">
      <w:pPr>
        <w:ind w:left="701" w:right="7465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( CASE</w:t>
      </w:r>
      <w:proofErr w:type="gramEnd"/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WHEN age(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he.created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_at) &lt;= INTERVAL '90 days' THEN 1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ELSE 0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 w:right="3282" w:firstLine="246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 xml:space="preserve">)   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AS access_count_last_90_days , SUM</w:t>
      </w:r>
    </w:p>
    <w:p w:rsidR="007079DD" w:rsidRDefault="009E1ABF" w:rsidP="00857E5A">
      <w:pPr>
        <w:ind w:left="701" w:right="7465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( CASE</w:t>
      </w:r>
      <w:proofErr w:type="gramEnd"/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WHEN age(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he.created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_at) &lt;= INTERVAL '60 days' THEN 1</w:t>
      </w:r>
    </w:p>
    <w:p w:rsidR="00C51368" w:rsidRDefault="00C51368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ELSE 0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 w:right="3282" w:firstLine="246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 xml:space="preserve">)   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AS access_count_last_60_days , SUM</w:t>
      </w:r>
    </w:p>
    <w:p w:rsidR="007079DD" w:rsidRDefault="009E1ABF" w:rsidP="00857E5A">
      <w:pPr>
        <w:ind w:left="701" w:right="7465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( CASE</w:t>
      </w:r>
      <w:proofErr w:type="gramEnd"/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WHEN age(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he.created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_at) &lt;= INTERVAL '30 days' THEN 1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ELSE 0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 w:right="3282" w:firstLine="246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 xml:space="preserve">)   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AS access_count_last_30_days , SUM</w:t>
      </w:r>
    </w:p>
    <w:p w:rsidR="007079DD" w:rsidRDefault="009E1ABF" w:rsidP="00857E5A">
      <w:pPr>
        <w:ind w:left="701" w:right="7465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( CASE</w:t>
      </w:r>
      <w:proofErr w:type="gramEnd"/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WHEN age(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he.created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_at) &lt;= INTERVAL '10 days' THEN 1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9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ELSE 0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 w:right="3282" w:firstLine="246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 xml:space="preserve">)   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                    AS access_count_last_10_days , MAX(CAST(NULL AS int))       AS datasource_id , MAX(CAST(NULL AS int))      AS view_id , hw.workbook_id               AS workbook_id</w:t>
      </w:r>
    </w:p>
    <w:p w:rsidR="007079DD" w:rsidRDefault="009E1ABF" w:rsidP="00857E5A">
      <w:pPr>
        <w:ind w:left="21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historical_events he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hist_views hv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he.hist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_view_id = hv.id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45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LEFT JOIN hist_workbooks hw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7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he.hist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_workbook_id = hw.id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1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WHERE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he.historical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_event_type_id IN (112, 84)   -- Access Datasource, Access View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11" w:right="3432" w:firstLine="24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AND age(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he.created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_at) &lt;= INTERVAL '180 days' GROUP BY</w:t>
      </w:r>
    </w:p>
    <w:p w:rsidR="007079DD" w:rsidRDefault="009E1ABF" w:rsidP="00857E5A">
      <w:pPr>
        <w:ind w:left="419" w:right="6735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hw.workbook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75" w:right="714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) access_stats</w:t>
      </w:r>
    </w:p>
    <w:p w:rsidR="00C51368" w:rsidRDefault="00C51368" w:rsidP="00857E5A">
      <w:pPr>
        <w:ind w:left="175" w:right="7146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83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ON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83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position w:val="-1"/>
          <w:sz w:val="22"/>
          <w:szCs w:val="22"/>
        </w:rPr>
        <w:t>(</w:t>
      </w:r>
    </w:p>
    <w:p w:rsidR="007079DD" w:rsidRDefault="007079DD" w:rsidP="00857E5A">
      <w:pPr>
        <w:rPr>
          <w:sz w:val="15"/>
          <w:szCs w:val="15"/>
        </w:rPr>
      </w:pPr>
    </w:p>
    <w:p w:rsidR="007079DD" w:rsidRDefault="009E1ABF" w:rsidP="00857E5A">
      <w:pPr>
        <w:ind w:left="1081" w:right="79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content.id = access_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stats.datasource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AND content.type = 'Datasource' OR content.id = access_stats.workbook_id AND content.type = 'Workbook'</w:t>
      </w:r>
    </w:p>
    <w:p w:rsidR="007079DD" w:rsidRDefault="009E1ABF" w:rsidP="00857E5A">
      <w:pPr>
        <w:ind w:left="13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OR content.id = access_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stats.view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AND content.type = 'View'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835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position w:val="-1"/>
          <w:sz w:val="22"/>
          <w:szCs w:val="22"/>
        </w:rPr>
        <w:t>)</w:t>
      </w:r>
    </w:p>
    <w:p w:rsidR="007079DD" w:rsidRDefault="007079DD" w:rsidP="00857E5A"/>
    <w:p w:rsidR="007079DD" w:rsidRPr="00C51368" w:rsidRDefault="009E1ABF" w:rsidP="00857E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51368">
        <w:rPr>
          <w:rFonts w:ascii="Liberation Sans" w:eastAsia="Liberation Sans" w:hAnsi="Liberation Sans" w:cs="Liberation Sans"/>
          <w:b/>
          <w:sz w:val="24"/>
          <w:szCs w:val="24"/>
        </w:rPr>
        <w:t>Workbook and view hits (last access time and last modified time</w:t>
      </w:r>
      <w:r w:rsidR="00C51368" w:rsidRPr="00C51368">
        <w:rPr>
          <w:rFonts w:ascii="Liberation Sans" w:eastAsia="Liberation Sans" w:hAnsi="Liberation Sans" w:cs="Liberation Sans"/>
          <w:b/>
          <w:sz w:val="24"/>
          <w:szCs w:val="24"/>
        </w:rPr>
        <w:t>)</w:t>
      </w:r>
    </w:p>
    <w:p w:rsidR="007079DD" w:rsidRDefault="007079DD" w:rsidP="00857E5A"/>
    <w:p w:rsidR="007079DD" w:rsidRDefault="007079DD" w:rsidP="00857E5A"/>
    <w:p w:rsidR="007079DD" w:rsidRDefault="009E1ABF" w:rsidP="00857E5A">
      <w:pPr>
        <w:ind w:left="224" w:right="5311" w:hanging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SELECT "views_stats"."id" AS "id", "views_stats"."user_id" AS "user_id", "views_stats"."view_id" AS "view_id", "views_stats"."nviews" AS "nviews", "views_stats"."time" AS "time", "views_stats"."site_id" AS "site_id",</w:t>
      </w:r>
    </w:p>
    <w:p w:rsidR="007079DD" w:rsidRDefault="009E1ABF" w:rsidP="00857E5A">
      <w:pPr>
        <w:ind w:left="224" w:right="2719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"views_stats"."device_type" AS TEXT) AS "device_type", "_views"."id" AS "id (_views)",</w:t>
      </w:r>
    </w:p>
    <w:p w:rsidR="007079DD" w:rsidRDefault="009E1ABF" w:rsidP="00857E5A">
      <w:pPr>
        <w:ind w:left="224" w:right="392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"_views"."name" AS "name",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"_views"."view_url" AS TEXT) AS "view_url", "_views"."created_at" AS "created_at", "_views"."owner_id" AS "owner_id", "_views"."owner_name" AS "owner_name", "_views"."workbook_id" AS "workbook_id", "_views"."index" AS "index",</w:t>
      </w:r>
    </w:p>
    <w:p w:rsidR="007079DD" w:rsidRDefault="009E1ABF" w:rsidP="00857E5A">
      <w:pPr>
        <w:ind w:left="224" w:right="4113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"_views"."title" AS TEXT) AS "title", CAST("_views"."caption" AS TEXT) AS "caption", "_views"."site_id" AS "site_id (_views)", "_workbooks"."id" AS "id (_workbooks)",</w:t>
      </w:r>
    </w:p>
    <w:p w:rsidR="00C51368" w:rsidRDefault="00C51368" w:rsidP="00857E5A">
      <w:pPr>
        <w:ind w:left="224" w:right="4113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224" w:right="241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"_workbooks"."name" AS "name (_workbooks)",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CAST(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"_workbooks"."workbook_url" AS TEXT) AS "workbook_url", "_workbooks"."created_at" AS "created_at (_workbooks)", </w:t>
      </w: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"_workbooks"."updated_at" AS "updated_at", "_workbooks"."owner_id" AS "owner_id (_workbooks)", "_workbooks"."project_id" AS "project_id",</w:t>
      </w:r>
    </w:p>
    <w:p w:rsidR="007079DD" w:rsidRDefault="009E1ABF" w:rsidP="00857E5A">
      <w:pPr>
        <w:ind w:left="224" w:right="281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"_workbooks"."size" AS "size", "_workbooks"."view_count" AS "view_count", "_workbooks"."owner_name" AS "owner_name (_workbooks)", "_workbooks"."project_name" AS "project_name", "_workbooks"."system_user_id" AS "system_user_id", "_workbooks"."site_id" AS "site_id (_workbooks)", "_workbooks"."domain_id" AS "domain_id", "_workbooks"."domain_name" AS "domain_name",</w:t>
      </w:r>
    </w:p>
    <w:p w:rsidR="007079DD" w:rsidRDefault="009E1ABF" w:rsidP="00857E5A">
      <w:pPr>
        <w:ind w:left="224" w:right="4330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"_sites"."id" AS "id (_sites)", "_sites"."name" AS "name (_sites)", "_sites"."url_namespace" AS "url_namespace", "_sites"."status" AS "status",</w:t>
      </w:r>
    </w:p>
    <w:p w:rsidR="007079DD" w:rsidRDefault="009E1ABF" w:rsidP="00857E5A">
      <w:pPr>
        <w:ind w:left="224" w:right="397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"_users"."id" AS "id (_users)", "_users"."name" AS "name (_users)", "_users"."login_at" AS "login_at", "_users"."friendly_name" AS "friendly_name", "_users"."licensing_role_id" AS "licensing_role_id",</w:t>
      </w:r>
    </w:p>
    <w:p w:rsidR="007079DD" w:rsidRDefault="009E1ABF" w:rsidP="00857E5A">
      <w:pPr>
        <w:ind w:left="224" w:right="321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"_users"."licensing_role_name" AS "licensing_role_name", "_users"."domain_id" AS "domain_id (_users)", "_users"."system_user_id" AS "system_user_id (_users)", "_users"."domain_name" AS "domain_name (_users)", "_users"."domain_short_name" AS "domain_short_name", "_users"."site_id" AS "site_id (_users)"</w:t>
      </w:r>
    </w:p>
    <w:p w:rsidR="007079DD" w:rsidRDefault="009E1ABF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FROM "public"."views_stats" "views_stats"</w:t>
      </w:r>
    </w:p>
    <w:p w:rsidR="00C51368" w:rsidRDefault="00C51368" w:rsidP="00857E5A">
      <w:pPr>
        <w:ind w:left="102"/>
        <w:rPr>
          <w:rFonts w:ascii="Liberation Sans" w:eastAsia="Liberation Sans" w:hAnsi="Liberation Sans" w:cs="Liberation Sans"/>
          <w:sz w:val="22"/>
          <w:szCs w:val="22"/>
        </w:rPr>
      </w:pP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"public"."_views" "_views" ON ("views_stats"."view_id" = "_views"."id")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 w:right="1383" w:firstLine="122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"public"."_workbooks" "_workbooks" ON ("_views"."workbook_id" = "_workbooks"."id")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INNER JOIN "public"."_sites" "_sites" ON ("_views"."site_id" = "_sites"."id")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22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RIGHT JOIN "public"."_users" "_users" ON ("views_stats"."user_id" = "_users"."id")</w:t>
      </w:r>
    </w:p>
    <w:p w:rsidR="007079DD" w:rsidRDefault="007079DD" w:rsidP="00857E5A"/>
    <w:p w:rsidR="007079DD" w:rsidRDefault="007079DD" w:rsidP="00857E5A"/>
    <w:p w:rsidR="00C51368" w:rsidRDefault="009E1ABF" w:rsidP="00C51368">
      <w:pPr>
        <w:pStyle w:val="ListParagraph"/>
        <w:numPr>
          <w:ilvl w:val="0"/>
          <w:numId w:val="2"/>
        </w:numPr>
        <w:ind w:right="3262"/>
        <w:rPr>
          <w:rFonts w:ascii="Liberation Sans" w:eastAsia="Liberation Sans" w:hAnsi="Liberation Sans" w:cs="Liberation Sans"/>
          <w:b/>
          <w:sz w:val="22"/>
          <w:szCs w:val="22"/>
        </w:rPr>
      </w:pPr>
      <w:r w:rsidRPr="00C51368">
        <w:rPr>
          <w:rFonts w:ascii="Liberation Sans" w:eastAsia="Liberation Sans" w:hAnsi="Liberation Sans" w:cs="Liberation Sans"/>
          <w:b/>
          <w:sz w:val="22"/>
          <w:szCs w:val="22"/>
        </w:rPr>
        <w:t xml:space="preserve">Data Extarct refersh status in last 6 months </w:t>
      </w:r>
    </w:p>
    <w:p w:rsidR="00C51368" w:rsidRPr="00C51368" w:rsidRDefault="00C51368" w:rsidP="00C51368">
      <w:pPr>
        <w:pStyle w:val="ListParagraph"/>
        <w:ind w:left="462" w:right="3262"/>
        <w:rPr>
          <w:rFonts w:ascii="Liberation Sans" w:eastAsia="Liberation Sans" w:hAnsi="Liberation Sans" w:cs="Liberation Sans"/>
          <w:b/>
          <w:sz w:val="22"/>
          <w:szCs w:val="22"/>
        </w:rPr>
      </w:pPr>
    </w:p>
    <w:p w:rsidR="007079DD" w:rsidRDefault="009E1ABF" w:rsidP="00C51368">
      <w:pPr>
        <w:pStyle w:val="ListParagraph"/>
        <w:ind w:left="462" w:right="3262"/>
        <w:rPr>
          <w:rFonts w:ascii="Liberation Sans" w:eastAsia="Liberation Sans" w:hAnsi="Liberation Sans" w:cs="Liberation Sans"/>
          <w:sz w:val="22"/>
          <w:szCs w:val="22"/>
        </w:rPr>
      </w:pPr>
      <w:r w:rsidRPr="00C51368">
        <w:rPr>
          <w:rFonts w:ascii="Liberation Sans" w:eastAsia="Liberation Sans" w:hAnsi="Liberation Sans" w:cs="Liberation Sans"/>
          <w:sz w:val="22"/>
          <w:szCs w:val="22"/>
        </w:rPr>
        <w:t>----- SELECT</w:t>
      </w:r>
      <w:r w:rsidR="00C51368"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>
        <w:rPr>
          <w:rFonts w:ascii="Liberation Sans" w:eastAsia="Liberation Sans" w:hAnsi="Liberation Sans" w:cs="Liberation Sans"/>
          <w:sz w:val="22"/>
          <w:szCs w:val="22"/>
        </w:rPr>
        <w:t>ds.id as "Datasource Id", ds.name as "Datasource Name",</w:t>
      </w:r>
    </w:p>
    <w:p w:rsidR="007079DD" w:rsidRDefault="009E1ABF" w:rsidP="00857E5A">
      <w:pPr>
        <w:ind w:left="348" w:right="7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case when ds.data_engine_extracts = 'True' then 'extract' else 'live' end as datasource_type,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ds.created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 as "Created As",</w:t>
      </w:r>
    </w:p>
    <w:p w:rsidR="007079DD" w:rsidRDefault="009E1ABF" w:rsidP="00857E5A">
      <w:pPr>
        <w:ind w:left="102" w:right="4363" w:firstLine="24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case when ds.data_engine_extracts = 'true' then coalesce(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ds.extracts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_refreshed_at,ds.created_at)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102" w:right="487" w:firstLine="24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/*when ds.data_engine_extracts = 'false' then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coalesce(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ds.extracts_refreshed_at,to_timestamp('live','DD-MM-YY hh24:mi:ss')::timestamp without time zone)*/</w:t>
      </w:r>
    </w:p>
    <w:p w:rsidR="007079DD" w:rsidRDefault="007079DD" w:rsidP="00857E5A">
      <w:pPr>
        <w:rPr>
          <w:sz w:val="16"/>
          <w:szCs w:val="16"/>
        </w:rPr>
      </w:pPr>
    </w:p>
    <w:p w:rsidR="007079DD" w:rsidRDefault="009E1ABF" w:rsidP="00857E5A">
      <w:pPr>
        <w:ind w:left="348" w:right="599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else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ds.extracts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_refreshed_at end as "Extracts Refreshed At",</w:t>
      </w:r>
    </w:p>
    <w:p w:rsidR="007079DD" w:rsidRDefault="009E1ABF" w:rsidP="00857E5A">
      <w:pPr>
        <w:ind w:left="348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/*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ds.extracts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_refreshed_at,*/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8"/>
        <w:rPr>
          <w:rFonts w:ascii="Liberation Sans" w:eastAsia="Liberation Sans" w:hAnsi="Liberation Sans" w:cs="Liberation Sans"/>
          <w:sz w:val="22"/>
          <w:szCs w:val="22"/>
        </w:rPr>
      </w:pP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ds.updated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_at as "Updated At",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348" w:right="6239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/*ds.data_engine_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extracts,*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/ p.name as "Project Name", s.name as "Site Name" FROM public.datasources ds</w:t>
      </w:r>
    </w:p>
    <w:p w:rsidR="007079DD" w:rsidRDefault="009E1ABF" w:rsidP="00857E5A">
      <w:pPr>
        <w:ind w:left="164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inner JOIN data_connections dc ON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dc.owner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>_id = ds.id</w:t>
      </w:r>
    </w:p>
    <w:p w:rsidR="007079DD" w:rsidRDefault="007079DD" w:rsidP="00857E5A">
      <w:pPr>
        <w:rPr>
          <w:sz w:val="17"/>
          <w:szCs w:val="17"/>
        </w:rPr>
      </w:pPr>
    </w:p>
    <w:p w:rsidR="007079DD" w:rsidRDefault="009E1ABF" w:rsidP="00857E5A">
      <w:pPr>
        <w:ind w:left="102" w:right="4866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JOIN </w:t>
      </w:r>
      <w:proofErr w:type="gramStart"/>
      <w:r>
        <w:rPr>
          <w:rFonts w:ascii="Liberation Sans" w:eastAsia="Liberation Sans" w:hAnsi="Liberation Sans" w:cs="Liberation Sans"/>
          <w:sz w:val="22"/>
          <w:szCs w:val="22"/>
        </w:rPr>
        <w:t>public.projects</w:t>
      </w:r>
      <w:proofErr w:type="gramEnd"/>
      <w:r>
        <w:rPr>
          <w:rFonts w:ascii="Liberation Sans" w:eastAsia="Liberation Sans" w:hAnsi="Liberation Sans" w:cs="Liberation Sans"/>
          <w:sz w:val="22"/>
          <w:szCs w:val="22"/>
        </w:rPr>
        <w:t xml:space="preserve"> p ON ds.project_id = p.id JOIN public.sites s ON ds.site_id = s.id WHERE dc.owner_type =</w:t>
      </w:r>
      <w:r w:rsidR="00C51368"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>
        <w:rPr>
          <w:rFonts w:ascii="Liberation Sans" w:eastAsia="Liberation Sans" w:hAnsi="Liberation Sans" w:cs="Liberation Sans"/>
          <w:sz w:val="22"/>
          <w:szCs w:val="22"/>
        </w:rPr>
        <w:t>'Datasource'</w:t>
      </w:r>
    </w:p>
    <w:sectPr w:rsidR="007079DD" w:rsidSect="001D38B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45D8"/>
    <w:multiLevelType w:val="hybridMultilevel"/>
    <w:tmpl w:val="4C4432DA"/>
    <w:lvl w:ilvl="0" w:tplc="330A90D0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59E56A51"/>
    <w:multiLevelType w:val="multilevel"/>
    <w:tmpl w:val="C57CA7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DD"/>
    <w:rsid w:val="001D38B9"/>
    <w:rsid w:val="007079DD"/>
    <w:rsid w:val="00857E5A"/>
    <w:rsid w:val="009E1ABF"/>
    <w:rsid w:val="00C5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C982"/>
  <w15:docId w15:val="{F0E6FB66-AC53-4A52-A552-C6869DD2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57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E249C-808B-4077-928F-2C2A3FD32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5831</Words>
  <Characters>33243</Characters>
  <Application>Microsoft Office Word</Application>
  <DocSecurity>0</DocSecurity>
  <Lines>277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heli</cp:lastModifiedBy>
  <cp:revision>4</cp:revision>
  <dcterms:created xsi:type="dcterms:W3CDTF">2018-07-18T00:13:00Z</dcterms:created>
  <dcterms:modified xsi:type="dcterms:W3CDTF">2018-07-18T00:37:00Z</dcterms:modified>
</cp:coreProperties>
</file>